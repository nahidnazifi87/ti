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AA671" w14:textId="65943B23" w:rsidR="001A60CF" w:rsidRPr="001A60CF" w:rsidRDefault="00BD7E08" w:rsidP="00544028">
      <w:pPr>
        <w:pStyle w:val="Sous-titre"/>
        <w:jc w:val="both"/>
      </w:pPr>
      <w:r>
        <w:rPr>
          <w:rFonts w:ascii="Arial" w:hAnsi="Arial" w:cs="Arial"/>
          <w:b/>
          <w:noProof/>
          <w:sz w:val="32"/>
        </w:rPr>
        <w:drawing>
          <wp:anchor distT="0" distB="0" distL="114300" distR="114300" simplePos="0" relativeHeight="251658752" behindDoc="1" locked="0" layoutInCell="1" allowOverlap="1" wp14:anchorId="1FC692A9" wp14:editId="6CC9DAEE">
            <wp:simplePos x="0" y="0"/>
            <wp:positionH relativeFrom="margin">
              <wp:posOffset>171450</wp:posOffset>
            </wp:positionH>
            <wp:positionV relativeFrom="page">
              <wp:posOffset>-180975</wp:posOffset>
            </wp:positionV>
            <wp:extent cx="2343150" cy="2429963"/>
            <wp:effectExtent l="0" t="0" r="0" b="889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29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2B093" w14:textId="1793EC08" w:rsidR="00B87DEF" w:rsidRPr="00B87DEF" w:rsidRDefault="00BD7E08" w:rsidP="00BD7E08">
      <w:pPr>
        <w:pStyle w:val="Sous-titre"/>
        <w:ind w:left="4248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     </w:t>
      </w:r>
      <w:r w:rsidR="00D0760A" w:rsidRPr="00C57325">
        <w:rPr>
          <w:rFonts w:ascii="Arial" w:hAnsi="Arial" w:cs="Arial"/>
          <w:b/>
          <w:sz w:val="32"/>
        </w:rPr>
        <w:t>DOSSIER DE DEMANDE D’ENTREE</w:t>
      </w:r>
    </w:p>
    <w:p w14:paraId="1B0230D4" w14:textId="2CA07665" w:rsidR="00D0760A" w:rsidRDefault="000C551E" w:rsidP="006204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EAD510" wp14:editId="5A63FB08">
                <wp:simplePos x="0" y="0"/>
                <wp:positionH relativeFrom="column">
                  <wp:posOffset>2984500</wp:posOffset>
                </wp:positionH>
                <wp:positionV relativeFrom="paragraph">
                  <wp:posOffset>104140</wp:posOffset>
                </wp:positionV>
                <wp:extent cx="3657600" cy="800100"/>
                <wp:effectExtent l="0" t="0" r="12700" b="127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15C7F" w14:textId="07AAFDBD" w:rsidR="00F766B7" w:rsidRPr="00596E13" w:rsidRDefault="000C551E" w:rsidP="00596E13">
                            <w:pPr>
                              <w:spacing w:after="24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766B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Nom </w:t>
                            </w:r>
                            <w:r w:rsidR="00F766B7" w:rsidRPr="00F766B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Prénom (ou raison sociale pour les entreprises créées</w:t>
                            </w:r>
                            <w:r w:rsidR="00F766B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) :</w:t>
                            </w:r>
                          </w:p>
                          <w:p w14:paraId="3D6CC618" w14:textId="422EC899" w:rsidR="00F766B7" w:rsidRPr="00F766B7" w:rsidRDefault="00F766B7" w:rsidP="00596E13">
                            <w:pP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AD51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35pt;margin-top:8.2pt;width:4in;height:6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" fillcolor="white [3201]" strokeweight=".5pt">
                <v:textbox>
                  <w:txbxContent>
                    <w:p w14:paraId="15F15C7F" w14:textId="07AAFDBD" w:rsidR="00F766B7" w:rsidRPr="00596E13" w:rsidRDefault="000C551E" w:rsidP="00596E13">
                      <w:pPr>
                        <w:spacing w:after="24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766B7">
                        <w:rPr>
                          <w:i/>
                          <w:iCs/>
                          <w:sz w:val="18"/>
                          <w:szCs w:val="18"/>
                        </w:rPr>
                        <w:t xml:space="preserve">Nom </w:t>
                      </w:r>
                      <w:r w:rsidR="00F766B7" w:rsidRPr="00F766B7">
                        <w:rPr>
                          <w:i/>
                          <w:iCs/>
                          <w:sz w:val="18"/>
                          <w:szCs w:val="18"/>
                        </w:rPr>
                        <w:t>Prénom (ou raison sociale pour les entreprises créées</w:t>
                      </w:r>
                      <w:r w:rsidR="00F766B7">
                        <w:rPr>
                          <w:i/>
                          <w:iCs/>
                          <w:sz w:val="18"/>
                          <w:szCs w:val="18"/>
                        </w:rPr>
                        <w:t>) :</w:t>
                      </w:r>
                    </w:p>
                    <w:p w14:paraId="3D6CC618" w14:textId="422EC899" w:rsidR="00F766B7" w:rsidRPr="00F766B7" w:rsidRDefault="00F766B7" w:rsidP="00596E13">
                      <w:pPr>
                        <w:rPr>
                          <w:i/>
                          <w:i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0230D6" w14:textId="77777777" w:rsidR="00315F67" w:rsidRDefault="00315F67" w:rsidP="006204E2">
      <w:pPr>
        <w:tabs>
          <w:tab w:val="num" w:pos="1713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i/>
          <w:iCs/>
          <w:sz w:val="20"/>
        </w:rPr>
      </w:pPr>
    </w:p>
    <w:p w14:paraId="1B0230D7" w14:textId="77777777" w:rsidR="00315F67" w:rsidRDefault="00315F67" w:rsidP="006204E2">
      <w:pPr>
        <w:tabs>
          <w:tab w:val="num" w:pos="1713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i/>
          <w:iCs/>
          <w:sz w:val="20"/>
        </w:rPr>
      </w:pPr>
    </w:p>
    <w:p w14:paraId="1B0230D8" w14:textId="77777777" w:rsidR="00967655" w:rsidRDefault="00967655" w:rsidP="006204E2">
      <w:pPr>
        <w:tabs>
          <w:tab w:val="num" w:pos="1713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i/>
          <w:iCs/>
          <w:sz w:val="20"/>
        </w:rPr>
      </w:pPr>
    </w:p>
    <w:p w14:paraId="473E1042" w14:textId="77777777" w:rsidR="00B87DEF" w:rsidRDefault="00B87DEF" w:rsidP="006204E2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36726561" w14:textId="77777777" w:rsidR="000C551E" w:rsidRDefault="000C551E" w:rsidP="006204E2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73FBA6F9" w14:textId="77777777" w:rsidR="00F766B7" w:rsidRDefault="00F766B7" w:rsidP="006204E2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2FAFA852" w14:textId="77777777" w:rsidR="00544028" w:rsidRDefault="00544028" w:rsidP="006204E2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1B0230D9" w14:textId="22A39A11" w:rsidR="00A76EE0" w:rsidRPr="00B87DEF" w:rsidRDefault="00A76EE0" w:rsidP="006204E2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B87DEF">
        <w:rPr>
          <w:b/>
          <w:bCs/>
          <w:sz w:val="20"/>
          <w:szCs w:val="20"/>
        </w:rPr>
        <w:t xml:space="preserve">Soutenu par </w:t>
      </w:r>
      <w:r w:rsidR="00967655" w:rsidRPr="00B87DEF">
        <w:rPr>
          <w:b/>
          <w:bCs/>
          <w:sz w:val="20"/>
          <w:szCs w:val="20"/>
        </w:rPr>
        <w:t xml:space="preserve">le </w:t>
      </w:r>
      <w:r w:rsidR="00B61E7E" w:rsidRPr="00B87DEF">
        <w:rPr>
          <w:b/>
          <w:bCs/>
          <w:sz w:val="20"/>
          <w:szCs w:val="20"/>
        </w:rPr>
        <w:t>ministère de l’Enseignement</w:t>
      </w:r>
      <w:r w:rsidR="00967655" w:rsidRPr="00B87DEF">
        <w:rPr>
          <w:b/>
          <w:bCs/>
          <w:sz w:val="20"/>
          <w:szCs w:val="20"/>
        </w:rPr>
        <w:t xml:space="preserve"> Supérieur</w:t>
      </w:r>
      <w:r w:rsidR="0033146E">
        <w:rPr>
          <w:b/>
          <w:bCs/>
          <w:sz w:val="20"/>
          <w:szCs w:val="20"/>
        </w:rPr>
        <w:t xml:space="preserve"> et</w:t>
      </w:r>
      <w:r w:rsidR="00967655" w:rsidRPr="00B87DEF">
        <w:rPr>
          <w:b/>
          <w:bCs/>
          <w:sz w:val="20"/>
          <w:szCs w:val="20"/>
        </w:rPr>
        <w:t xml:space="preserve"> de la Recherche, </w:t>
      </w:r>
      <w:r w:rsidRPr="00B87DEF">
        <w:rPr>
          <w:b/>
          <w:bCs/>
          <w:sz w:val="20"/>
          <w:szCs w:val="20"/>
        </w:rPr>
        <w:t>l</w:t>
      </w:r>
      <w:r w:rsidR="0033146E">
        <w:rPr>
          <w:b/>
          <w:bCs/>
          <w:sz w:val="20"/>
          <w:szCs w:val="20"/>
        </w:rPr>
        <w:t>a Région</w:t>
      </w:r>
      <w:r w:rsidR="009068A1">
        <w:rPr>
          <w:b/>
          <w:bCs/>
          <w:sz w:val="20"/>
          <w:szCs w:val="20"/>
        </w:rPr>
        <w:t xml:space="preserve"> </w:t>
      </w:r>
      <w:r w:rsidR="006204E2" w:rsidRPr="00B87DEF">
        <w:rPr>
          <w:b/>
          <w:bCs/>
          <w:sz w:val="20"/>
          <w:szCs w:val="20"/>
        </w:rPr>
        <w:t>Bourgogne</w:t>
      </w:r>
      <w:r w:rsidR="003713E9" w:rsidRPr="00B87DEF">
        <w:rPr>
          <w:b/>
          <w:bCs/>
          <w:sz w:val="20"/>
          <w:szCs w:val="20"/>
        </w:rPr>
        <w:t xml:space="preserve"> Franche Comté</w:t>
      </w:r>
      <w:r w:rsidR="009068A1">
        <w:rPr>
          <w:b/>
          <w:bCs/>
          <w:sz w:val="20"/>
          <w:szCs w:val="20"/>
        </w:rPr>
        <w:t>, les établissements d’enseignements supérieur et</w:t>
      </w:r>
      <w:r w:rsidRPr="00B87DEF">
        <w:rPr>
          <w:b/>
          <w:bCs/>
          <w:sz w:val="20"/>
          <w:szCs w:val="20"/>
        </w:rPr>
        <w:t xml:space="preserve"> les grandes agglomérations</w:t>
      </w:r>
      <w:r w:rsidR="00967655" w:rsidRPr="00B87DEF">
        <w:rPr>
          <w:b/>
          <w:bCs/>
          <w:sz w:val="20"/>
          <w:szCs w:val="20"/>
        </w:rPr>
        <w:t xml:space="preserve"> régionales</w:t>
      </w:r>
      <w:r w:rsidRPr="00B87DEF">
        <w:rPr>
          <w:b/>
          <w:bCs/>
          <w:sz w:val="20"/>
          <w:szCs w:val="20"/>
        </w:rPr>
        <w:t xml:space="preserve">, </w:t>
      </w:r>
      <w:r w:rsidR="00967655" w:rsidRPr="00B87DEF">
        <w:rPr>
          <w:b/>
          <w:bCs/>
          <w:sz w:val="20"/>
          <w:szCs w:val="20"/>
        </w:rPr>
        <w:t>DECA-BFC</w:t>
      </w:r>
      <w:r w:rsidRPr="00B87DEF">
        <w:rPr>
          <w:b/>
          <w:bCs/>
          <w:sz w:val="20"/>
          <w:szCs w:val="20"/>
        </w:rPr>
        <w:t xml:space="preserve"> est l’un des incubateurs reconnus par le Ministère</w:t>
      </w:r>
      <w:r w:rsidR="006204E2" w:rsidRPr="00B87DEF">
        <w:rPr>
          <w:b/>
          <w:bCs/>
          <w:sz w:val="20"/>
          <w:szCs w:val="20"/>
        </w:rPr>
        <w:t xml:space="preserve"> de l’Enseignement Supérieur</w:t>
      </w:r>
      <w:r w:rsidR="0033146E">
        <w:rPr>
          <w:b/>
          <w:bCs/>
          <w:sz w:val="20"/>
          <w:szCs w:val="20"/>
        </w:rPr>
        <w:t xml:space="preserve"> et</w:t>
      </w:r>
      <w:r w:rsidR="000856D1">
        <w:rPr>
          <w:b/>
          <w:bCs/>
          <w:sz w:val="20"/>
          <w:szCs w:val="20"/>
        </w:rPr>
        <w:t xml:space="preserve"> </w:t>
      </w:r>
      <w:r w:rsidR="000F530D" w:rsidRPr="00B87DEF">
        <w:rPr>
          <w:b/>
          <w:bCs/>
          <w:sz w:val="20"/>
          <w:szCs w:val="20"/>
        </w:rPr>
        <w:t>de la Recherche.</w:t>
      </w:r>
    </w:p>
    <w:p w14:paraId="1B0230DA" w14:textId="77777777" w:rsidR="00A76EE0" w:rsidRPr="00B87DEF" w:rsidRDefault="00A76EE0" w:rsidP="006204E2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1B0230DB" w14:textId="77777777" w:rsidR="00A76EE0" w:rsidRPr="00B87DEF" w:rsidRDefault="00A76EE0" w:rsidP="006204E2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1B0230DC" w14:textId="77777777" w:rsidR="00A76EE0" w:rsidRPr="00B87DEF" w:rsidRDefault="00A76EE0" w:rsidP="006204E2">
      <w:pPr>
        <w:autoSpaceDE w:val="0"/>
        <w:autoSpaceDN w:val="0"/>
        <w:adjustRightInd w:val="0"/>
        <w:jc w:val="both"/>
        <w:rPr>
          <w:b/>
          <w:bCs/>
          <w:sz w:val="20"/>
          <w:szCs w:val="20"/>
          <w:u w:val="single"/>
        </w:rPr>
      </w:pPr>
      <w:r w:rsidRPr="00B87DEF">
        <w:rPr>
          <w:b/>
          <w:bCs/>
          <w:sz w:val="20"/>
          <w:szCs w:val="20"/>
          <w:u w:val="single"/>
        </w:rPr>
        <w:t>Pour l’accueil en incubation, deux types de projets sont prioritaires</w:t>
      </w:r>
      <w:r w:rsidR="006204E2" w:rsidRPr="00B87DEF">
        <w:rPr>
          <w:b/>
          <w:bCs/>
          <w:sz w:val="20"/>
          <w:szCs w:val="20"/>
          <w:u w:val="single"/>
        </w:rPr>
        <w:t> :</w:t>
      </w:r>
    </w:p>
    <w:p w14:paraId="1B0230DD" w14:textId="77777777" w:rsidR="00A76EE0" w:rsidRPr="00B87DEF" w:rsidRDefault="00A76EE0" w:rsidP="006204E2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1B0230DE" w14:textId="39A75B22" w:rsidR="00A76EE0" w:rsidRPr="00B87DEF" w:rsidRDefault="00A76EE0" w:rsidP="006204E2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B87DEF">
        <w:rPr>
          <w:sz w:val="20"/>
          <w:szCs w:val="20"/>
        </w:rPr>
        <w:t>1/ les projets innovants issus de la recherche publique, c’est-à-dire valorisant les résultats des travaux d’un laboratoire public (</w:t>
      </w:r>
      <w:r w:rsidR="00FA12B1">
        <w:rPr>
          <w:sz w:val="20"/>
          <w:szCs w:val="20"/>
        </w:rPr>
        <w:t xml:space="preserve">Le porteur </w:t>
      </w:r>
      <w:r w:rsidRPr="00B87DEF">
        <w:rPr>
          <w:sz w:val="20"/>
          <w:szCs w:val="20"/>
        </w:rPr>
        <w:t>n’</w:t>
      </w:r>
      <w:r w:rsidR="00FA12B1">
        <w:rPr>
          <w:sz w:val="20"/>
          <w:szCs w:val="20"/>
        </w:rPr>
        <w:t>étant</w:t>
      </w:r>
      <w:r w:rsidRPr="00B87DEF">
        <w:rPr>
          <w:sz w:val="20"/>
          <w:szCs w:val="20"/>
        </w:rPr>
        <w:t xml:space="preserve"> pas nécessairement issu d’un établissement d’enseignement supérieur et de recherche).</w:t>
      </w:r>
    </w:p>
    <w:p w14:paraId="1B0230DF" w14:textId="47CDE81A" w:rsidR="00A76EE0" w:rsidRDefault="00A76EE0" w:rsidP="006204E2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B87DEF">
        <w:rPr>
          <w:sz w:val="20"/>
          <w:szCs w:val="20"/>
        </w:rPr>
        <w:t xml:space="preserve">2/ les projets innovants </w:t>
      </w:r>
      <w:r w:rsidR="00E242D4">
        <w:rPr>
          <w:sz w:val="20"/>
          <w:szCs w:val="20"/>
        </w:rPr>
        <w:t xml:space="preserve">liés à </w:t>
      </w:r>
      <w:r w:rsidR="00694675">
        <w:rPr>
          <w:sz w:val="20"/>
          <w:szCs w:val="20"/>
        </w:rPr>
        <w:t>la</w:t>
      </w:r>
      <w:r w:rsidR="00E242D4">
        <w:rPr>
          <w:sz w:val="20"/>
          <w:szCs w:val="20"/>
        </w:rPr>
        <w:t xml:space="preserve"> recherche publique c’est à dire</w:t>
      </w:r>
      <w:r w:rsidRPr="00B87DEF">
        <w:rPr>
          <w:sz w:val="20"/>
          <w:szCs w:val="20"/>
        </w:rPr>
        <w:t xml:space="preserve"> ayant établi une réelle collaboration avec un laboratoire</w:t>
      </w:r>
      <w:r w:rsidR="005F04FC" w:rsidRPr="00B87DEF">
        <w:rPr>
          <w:sz w:val="20"/>
          <w:szCs w:val="20"/>
        </w:rPr>
        <w:t xml:space="preserve"> de recherche</w:t>
      </w:r>
      <w:r w:rsidRPr="00B87DEF">
        <w:rPr>
          <w:sz w:val="20"/>
          <w:szCs w:val="20"/>
        </w:rPr>
        <w:t xml:space="preserve"> et bénéficiant de l’appui d</w:t>
      </w:r>
      <w:r w:rsidR="00CF74C3">
        <w:rPr>
          <w:sz w:val="20"/>
          <w:szCs w:val="20"/>
        </w:rPr>
        <w:t>e ce</w:t>
      </w:r>
      <w:r w:rsidRPr="00B87DEF">
        <w:rPr>
          <w:sz w:val="20"/>
          <w:szCs w:val="20"/>
        </w:rPr>
        <w:t xml:space="preserve"> laboratoire.</w:t>
      </w:r>
    </w:p>
    <w:p w14:paraId="4B8FA2EF" w14:textId="3442242C" w:rsidR="0026608A" w:rsidRPr="00383158" w:rsidRDefault="0026608A" w:rsidP="0026608A">
      <w:pPr>
        <w:autoSpaceDE w:val="0"/>
        <w:autoSpaceDN w:val="0"/>
        <w:adjustRightInd w:val="0"/>
        <w:jc w:val="both"/>
        <w:rPr>
          <w:sz w:val="6"/>
          <w:szCs w:val="6"/>
        </w:rPr>
      </w:pPr>
    </w:p>
    <w:p w14:paraId="5F954F9C" w14:textId="20FDD167" w:rsidR="0026608A" w:rsidRDefault="0026608A" w:rsidP="0026608A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 projets </w:t>
      </w:r>
      <w:r w:rsidRPr="00B87DEF">
        <w:rPr>
          <w:sz w:val="20"/>
          <w:szCs w:val="20"/>
        </w:rPr>
        <w:t xml:space="preserve">innovants issus </w:t>
      </w:r>
      <w:r>
        <w:rPr>
          <w:sz w:val="20"/>
          <w:szCs w:val="20"/>
        </w:rPr>
        <w:t>ou liés à</w:t>
      </w:r>
      <w:r w:rsidRPr="00B87DEF">
        <w:rPr>
          <w:sz w:val="20"/>
          <w:szCs w:val="20"/>
        </w:rPr>
        <w:t xml:space="preserve"> la recherche </w:t>
      </w:r>
      <w:r>
        <w:rPr>
          <w:sz w:val="20"/>
          <w:szCs w:val="20"/>
        </w:rPr>
        <w:t>privée pourront être accompagnés.</w:t>
      </w:r>
    </w:p>
    <w:p w14:paraId="679C036E" w14:textId="77777777" w:rsidR="00CF74C3" w:rsidRPr="00B87DEF" w:rsidRDefault="00CF74C3" w:rsidP="006204E2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1B0230E0" w14:textId="4DD4D39A" w:rsidR="00C57325" w:rsidRPr="00B87DEF" w:rsidRDefault="14FE30D3" w:rsidP="14FE30D3">
      <w:pPr>
        <w:tabs>
          <w:tab w:val="left" w:pos="1560"/>
        </w:tabs>
        <w:jc w:val="both"/>
        <w:rPr>
          <w:sz w:val="20"/>
          <w:szCs w:val="20"/>
        </w:rPr>
      </w:pPr>
      <w:r w:rsidRPr="00B87DEF">
        <w:rPr>
          <w:sz w:val="20"/>
          <w:szCs w:val="20"/>
        </w:rPr>
        <w:t>Les incubateurs doivent accueillir les projets avant la création de l’entreprise ou au plus tard 1 an après.</w:t>
      </w:r>
    </w:p>
    <w:p w14:paraId="1B0230E1" w14:textId="77777777" w:rsidR="00C57325" w:rsidRPr="00383158" w:rsidRDefault="00C57325" w:rsidP="006204E2">
      <w:pPr>
        <w:tabs>
          <w:tab w:val="left" w:pos="1560"/>
        </w:tabs>
        <w:jc w:val="both"/>
        <w:rPr>
          <w:sz w:val="6"/>
          <w:szCs w:val="6"/>
        </w:rPr>
      </w:pPr>
    </w:p>
    <w:p w14:paraId="1B0230E2" w14:textId="561A58B1" w:rsidR="00C57325" w:rsidRPr="00B87DEF" w:rsidRDefault="14FE30D3" w:rsidP="14FE30D3">
      <w:pPr>
        <w:tabs>
          <w:tab w:val="left" w:pos="1560"/>
        </w:tabs>
        <w:jc w:val="both"/>
        <w:rPr>
          <w:sz w:val="20"/>
          <w:szCs w:val="20"/>
        </w:rPr>
      </w:pPr>
      <w:r w:rsidRPr="00B87DEF">
        <w:rPr>
          <w:sz w:val="20"/>
          <w:szCs w:val="20"/>
        </w:rPr>
        <w:t>Chaque projet retenu par le Comité de sélection indépendant est accompagné par un « chargé d’affaires » référent qui dispose d’un budget d’intervention et d’un réseau permettant d’accélérer et de renforcer les projets. Le porteur de projet est également parrainé par un chef d’entreprise. Un cursus d</w:t>
      </w:r>
      <w:r w:rsidR="00A905C9">
        <w:rPr>
          <w:sz w:val="20"/>
          <w:szCs w:val="20"/>
        </w:rPr>
        <w:t xml:space="preserve">’ateliers de </w:t>
      </w:r>
      <w:r w:rsidRPr="00B87DEF">
        <w:rPr>
          <w:sz w:val="20"/>
          <w:szCs w:val="20"/>
        </w:rPr>
        <w:t>l’entrepreneuriat est proposé.</w:t>
      </w:r>
    </w:p>
    <w:p w14:paraId="1B0230E3" w14:textId="77777777" w:rsidR="00A76EE0" w:rsidRPr="00B87DEF" w:rsidRDefault="00A76EE0" w:rsidP="006204E2">
      <w:pPr>
        <w:tabs>
          <w:tab w:val="num" w:pos="1713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  <w:i/>
          <w:iCs/>
          <w:sz w:val="20"/>
          <w:szCs w:val="20"/>
        </w:rPr>
      </w:pPr>
    </w:p>
    <w:p w14:paraId="1B0230E4" w14:textId="1E7725D1" w:rsidR="00A76EE0" w:rsidRPr="00B87DEF" w:rsidRDefault="14FE30D3" w:rsidP="14FE30D3">
      <w:pPr>
        <w:autoSpaceDE w:val="0"/>
        <w:autoSpaceDN w:val="0"/>
        <w:adjustRightInd w:val="0"/>
        <w:jc w:val="both"/>
        <w:rPr>
          <w:rFonts w:cs="Arial"/>
          <w:i/>
          <w:iCs/>
          <w:sz w:val="20"/>
          <w:szCs w:val="20"/>
        </w:rPr>
      </w:pPr>
      <w:r w:rsidRPr="00B87DEF">
        <w:rPr>
          <w:sz w:val="20"/>
          <w:szCs w:val="20"/>
        </w:rPr>
        <w:t xml:space="preserve">Chaque projet accueilli </w:t>
      </w:r>
      <w:r w:rsidR="004947B3">
        <w:rPr>
          <w:sz w:val="20"/>
          <w:szCs w:val="20"/>
        </w:rPr>
        <w:t>fait l’objet d’</w:t>
      </w:r>
      <w:r w:rsidRPr="00B87DEF">
        <w:rPr>
          <w:sz w:val="20"/>
          <w:szCs w:val="20"/>
        </w:rPr>
        <w:t xml:space="preserve">un </w:t>
      </w:r>
      <w:r w:rsidRPr="00B87DEF">
        <w:rPr>
          <w:b/>
          <w:bCs/>
          <w:sz w:val="20"/>
          <w:szCs w:val="20"/>
        </w:rPr>
        <w:t xml:space="preserve">« contrat d’accompagnement </w:t>
      </w:r>
      <w:r w:rsidRPr="00B87DEF">
        <w:rPr>
          <w:sz w:val="20"/>
          <w:szCs w:val="20"/>
        </w:rPr>
        <w:t>» passé entre le porteur du projet</w:t>
      </w:r>
      <w:r w:rsidR="004947B3">
        <w:rPr>
          <w:sz w:val="20"/>
          <w:szCs w:val="20"/>
        </w:rPr>
        <w:t xml:space="preserve"> et </w:t>
      </w:r>
      <w:r w:rsidR="004947B3" w:rsidRPr="00B87DEF">
        <w:rPr>
          <w:sz w:val="20"/>
          <w:szCs w:val="20"/>
        </w:rPr>
        <w:t>DECA-BFC</w:t>
      </w:r>
      <w:r w:rsidRPr="00B87DEF">
        <w:rPr>
          <w:sz w:val="20"/>
          <w:szCs w:val="20"/>
        </w:rPr>
        <w:t>, pour une durée maximale de 24 mois, sauf dérogation accordée par les instances décisionnelles de l’incubateur. Ce contrat fixe les engagements respectifs de l’incubateur et de l’incubé</w:t>
      </w:r>
      <w:r w:rsidR="00706570">
        <w:rPr>
          <w:sz w:val="20"/>
          <w:szCs w:val="20"/>
        </w:rPr>
        <w:t>, ainsi que le feuille de route proposée par le comité de sélection</w:t>
      </w:r>
      <w:r w:rsidRPr="00B87DEF">
        <w:rPr>
          <w:sz w:val="20"/>
          <w:szCs w:val="20"/>
        </w:rPr>
        <w:t>.</w:t>
      </w:r>
    </w:p>
    <w:p w14:paraId="1B0230E5" w14:textId="77777777" w:rsidR="00A76EE0" w:rsidRPr="00B87DEF" w:rsidRDefault="00A76EE0" w:rsidP="006204E2">
      <w:pPr>
        <w:tabs>
          <w:tab w:val="num" w:pos="1713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  <w:i/>
          <w:iCs/>
          <w:sz w:val="20"/>
          <w:szCs w:val="20"/>
        </w:rPr>
      </w:pPr>
    </w:p>
    <w:p w14:paraId="1B0230E6" w14:textId="5034F2F1" w:rsidR="002635A9" w:rsidRPr="00B87DEF" w:rsidRDefault="002635A9" w:rsidP="006E16AA">
      <w:pPr>
        <w:tabs>
          <w:tab w:val="num" w:pos="1713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  <w:i/>
          <w:iCs/>
          <w:sz w:val="20"/>
          <w:szCs w:val="20"/>
        </w:rPr>
      </w:pPr>
      <w:r w:rsidRPr="00B87DEF">
        <w:rPr>
          <w:rFonts w:cs="Arial"/>
          <w:i/>
          <w:iCs/>
          <w:sz w:val="20"/>
          <w:szCs w:val="20"/>
        </w:rPr>
        <w:t>Ce dossier vous permet de faire le point sur votre projet et m</w:t>
      </w:r>
      <w:r w:rsidRPr="00B87DEF">
        <w:rPr>
          <w:rFonts w:cs="Arial"/>
          <w:i/>
          <w:color w:val="000000"/>
          <w:sz w:val="20"/>
          <w:szCs w:val="20"/>
        </w:rPr>
        <w:t>ieux vous connaître pour mieux vous aider et enfin pour préciser le besoin d’aide.</w:t>
      </w:r>
      <w:r w:rsidR="00C27916" w:rsidRPr="00B87DEF">
        <w:rPr>
          <w:rFonts w:cs="Arial"/>
          <w:i/>
          <w:color w:val="000000"/>
          <w:sz w:val="20"/>
          <w:szCs w:val="20"/>
        </w:rPr>
        <w:t xml:space="preserve"> </w:t>
      </w:r>
      <w:r w:rsidRPr="00B87DEF">
        <w:rPr>
          <w:rFonts w:cs="Arial"/>
          <w:i/>
          <w:iCs/>
          <w:sz w:val="20"/>
          <w:szCs w:val="20"/>
        </w:rPr>
        <w:t xml:space="preserve">Il sera utilisé par les chargés d’affaires </w:t>
      </w:r>
      <w:r w:rsidR="006204E2" w:rsidRPr="00B87DEF">
        <w:rPr>
          <w:rFonts w:cs="Arial"/>
          <w:i/>
          <w:iCs/>
          <w:sz w:val="20"/>
          <w:szCs w:val="20"/>
        </w:rPr>
        <w:t>que vous rencontrerez</w:t>
      </w:r>
      <w:r w:rsidR="00A414EC" w:rsidRPr="00B87DEF">
        <w:rPr>
          <w:rFonts w:cs="Arial"/>
          <w:i/>
          <w:iCs/>
          <w:sz w:val="20"/>
          <w:szCs w:val="20"/>
        </w:rPr>
        <w:t xml:space="preserve"> </w:t>
      </w:r>
      <w:r w:rsidRPr="00B87DEF">
        <w:rPr>
          <w:rFonts w:cs="Arial"/>
          <w:i/>
          <w:iCs/>
          <w:sz w:val="20"/>
          <w:szCs w:val="20"/>
        </w:rPr>
        <w:t>avant votre présentation orale au Comité de sélection</w:t>
      </w:r>
      <w:r w:rsidR="00B05DF3" w:rsidRPr="00B87DEF">
        <w:rPr>
          <w:rFonts w:cs="Arial"/>
          <w:i/>
          <w:iCs/>
          <w:sz w:val="20"/>
          <w:szCs w:val="20"/>
        </w:rPr>
        <w:t xml:space="preserve">. Vous pouvez joindre en annexe tout autre élément (présentation </w:t>
      </w:r>
      <w:r w:rsidR="008450EE" w:rsidRPr="00B87DEF">
        <w:rPr>
          <w:rFonts w:cs="Arial"/>
          <w:i/>
          <w:iCs/>
          <w:sz w:val="20"/>
          <w:szCs w:val="20"/>
        </w:rPr>
        <w:t>PowerPoint</w:t>
      </w:r>
      <w:r w:rsidR="00B05DF3" w:rsidRPr="00B87DEF">
        <w:rPr>
          <w:rFonts w:cs="Arial"/>
          <w:i/>
          <w:iCs/>
          <w:sz w:val="20"/>
          <w:szCs w:val="20"/>
        </w:rPr>
        <w:t>, CV, rapports, courriers…)</w:t>
      </w:r>
      <w:r w:rsidR="000C47AD" w:rsidRPr="00B87DEF">
        <w:rPr>
          <w:rFonts w:cs="Arial"/>
          <w:i/>
          <w:iCs/>
          <w:sz w:val="20"/>
          <w:szCs w:val="20"/>
        </w:rPr>
        <w:t xml:space="preserve">. </w:t>
      </w:r>
      <w:r w:rsidR="00B05DF3" w:rsidRPr="00B87DEF">
        <w:rPr>
          <w:rFonts w:cs="Arial"/>
          <w:i/>
          <w:iCs/>
          <w:sz w:val="20"/>
          <w:szCs w:val="20"/>
        </w:rPr>
        <w:t xml:space="preserve">Vous pourrez corriger ce document pour tenir compte des conseils des chargés d’affaires pour produire </w:t>
      </w:r>
      <w:r w:rsidRPr="00B87DEF">
        <w:rPr>
          <w:rFonts w:cs="Arial"/>
          <w:i/>
          <w:iCs/>
          <w:sz w:val="20"/>
          <w:szCs w:val="20"/>
        </w:rPr>
        <w:t xml:space="preserve">le rapport </w:t>
      </w:r>
      <w:r w:rsidR="00C27916" w:rsidRPr="00B87DEF">
        <w:rPr>
          <w:rFonts w:cs="Arial"/>
          <w:i/>
          <w:iCs/>
          <w:sz w:val="20"/>
          <w:szCs w:val="20"/>
        </w:rPr>
        <w:t>final qui sera remis au Comité.</w:t>
      </w:r>
    </w:p>
    <w:p w14:paraId="1B0230E7" w14:textId="77777777" w:rsidR="00A76EE0" w:rsidRPr="00B87DEF" w:rsidRDefault="00A76EE0" w:rsidP="006204E2">
      <w:pPr>
        <w:jc w:val="both"/>
        <w:rPr>
          <w:rFonts w:cs="Arial"/>
          <w:i/>
          <w:color w:val="000000"/>
          <w:sz w:val="20"/>
          <w:szCs w:val="20"/>
        </w:rPr>
      </w:pPr>
      <w:r w:rsidRPr="00B87DEF">
        <w:rPr>
          <w:rFonts w:cs="Arial"/>
          <w:i/>
          <w:color w:val="000000"/>
          <w:sz w:val="20"/>
          <w:szCs w:val="20"/>
        </w:rPr>
        <w:t>Nous restons à votre entière disposition pour toutes informations et un chargé d’affaire</w:t>
      </w:r>
      <w:r w:rsidR="006204E2" w:rsidRPr="00B87DEF">
        <w:rPr>
          <w:rFonts w:cs="Arial"/>
          <w:i/>
          <w:color w:val="000000"/>
          <w:sz w:val="20"/>
          <w:szCs w:val="20"/>
        </w:rPr>
        <w:t>s</w:t>
      </w:r>
      <w:r w:rsidRPr="00B87DEF">
        <w:rPr>
          <w:rFonts w:cs="Arial"/>
          <w:i/>
          <w:color w:val="000000"/>
          <w:sz w:val="20"/>
          <w:szCs w:val="20"/>
        </w:rPr>
        <w:t xml:space="preserve"> peut vous aider à remplir ce dossier</w:t>
      </w:r>
      <w:r w:rsidR="006204E2" w:rsidRPr="00B87DEF">
        <w:rPr>
          <w:rFonts w:cs="Arial"/>
          <w:i/>
          <w:color w:val="000000"/>
          <w:sz w:val="20"/>
          <w:szCs w:val="20"/>
        </w:rPr>
        <w:t>.</w:t>
      </w:r>
    </w:p>
    <w:p w14:paraId="1B0230E8" w14:textId="77777777" w:rsidR="00206A91" w:rsidRPr="00383158" w:rsidRDefault="00206A91" w:rsidP="006204E2">
      <w:pPr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14:paraId="4E81BA18" w14:textId="77777777" w:rsidR="007C2BC4" w:rsidRDefault="007C2BC4" w:rsidP="006204E2">
      <w:pPr>
        <w:jc w:val="both"/>
        <w:rPr>
          <w:rFonts w:ascii="Arial" w:hAnsi="Arial" w:cs="Arial"/>
          <w:b/>
          <w:color w:val="000000"/>
        </w:rPr>
      </w:pPr>
    </w:p>
    <w:p w14:paraId="1B0230EA" w14:textId="5A56C99F" w:rsidR="00F95D38" w:rsidRPr="00CF74C3" w:rsidRDefault="00F95D38" w:rsidP="006204E2">
      <w:pPr>
        <w:jc w:val="both"/>
        <w:rPr>
          <w:rFonts w:ascii="Arial" w:hAnsi="Arial" w:cs="Arial"/>
          <w:b/>
          <w:color w:val="000000"/>
          <w:sz w:val="22"/>
          <w:szCs w:val="22"/>
        </w:rPr>
        <w:sectPr w:rsidR="00F95D38" w:rsidRPr="00CF74C3" w:rsidSect="00740A18">
          <w:footerReference w:type="default" r:id="rId9"/>
          <w:pgSz w:w="11905" w:h="16837"/>
          <w:pgMar w:top="720" w:right="720" w:bottom="720" w:left="720" w:header="709" w:footer="709" w:gutter="0"/>
          <w:cols w:space="720"/>
          <w:docGrid w:linePitch="360"/>
        </w:sectPr>
      </w:pPr>
    </w:p>
    <w:p w14:paraId="1B0230EB" w14:textId="77777777" w:rsidR="0026121B" w:rsidRPr="00CF74C3" w:rsidRDefault="0026121B" w:rsidP="006204E2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1B0230EC" w14:textId="7D7B6F6F" w:rsidR="00D0760A" w:rsidRPr="00CF74C3" w:rsidRDefault="003A4DD3" w:rsidP="00813A05">
      <w:pPr>
        <w:ind w:left="426" w:right="1051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CF74C3">
        <w:rPr>
          <w:rFonts w:ascii="Arial" w:hAnsi="Arial" w:cs="Arial"/>
          <w:b/>
          <w:color w:val="000000"/>
          <w:sz w:val="22"/>
          <w:szCs w:val="22"/>
        </w:rPr>
        <w:t xml:space="preserve">Ce dossier </w:t>
      </w:r>
      <w:r w:rsidR="00813A05" w:rsidRPr="00813A05">
        <w:rPr>
          <w:rFonts w:ascii="Arial" w:hAnsi="Arial" w:cs="Arial"/>
          <w:b/>
          <w:color w:val="FF0000"/>
          <w:sz w:val="22"/>
          <w:szCs w:val="22"/>
          <w:u w:val="single"/>
        </w:rPr>
        <w:t>de 30 pages maximum</w:t>
      </w:r>
      <w:r w:rsidR="003D227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 hors annexe</w:t>
      </w:r>
      <w:r w:rsidR="00256EA5">
        <w:rPr>
          <w:rFonts w:ascii="Arial" w:hAnsi="Arial" w:cs="Arial"/>
          <w:b/>
          <w:color w:val="FF0000"/>
          <w:sz w:val="22"/>
          <w:szCs w:val="22"/>
          <w:u w:val="single"/>
        </w:rPr>
        <w:t>s</w:t>
      </w:r>
      <w:r w:rsidR="00813A05" w:rsidRPr="00813A05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CF74C3">
        <w:rPr>
          <w:rFonts w:ascii="Arial" w:hAnsi="Arial" w:cs="Arial"/>
          <w:b/>
          <w:color w:val="000000"/>
          <w:sz w:val="22"/>
          <w:szCs w:val="22"/>
        </w:rPr>
        <w:t>est</w:t>
      </w:r>
      <w:r w:rsidR="00055959" w:rsidRPr="00CF74C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D0760A" w:rsidRPr="00CF74C3">
        <w:rPr>
          <w:rFonts w:ascii="Arial" w:hAnsi="Arial" w:cs="Arial"/>
          <w:b/>
          <w:color w:val="000000"/>
          <w:sz w:val="22"/>
          <w:szCs w:val="22"/>
        </w:rPr>
        <w:t>à adresser à :</w:t>
      </w:r>
    </w:p>
    <w:p w14:paraId="1B0230ED" w14:textId="77777777" w:rsidR="0026121B" w:rsidRPr="00CF74C3" w:rsidRDefault="0026121B" w:rsidP="008B3F94">
      <w:pPr>
        <w:ind w:left="426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1B0230EE" w14:textId="77777777" w:rsidR="00D0760A" w:rsidRPr="00CF74C3" w:rsidRDefault="007C2BC4" w:rsidP="008B3F94">
      <w:pPr>
        <w:ind w:left="426"/>
        <w:jc w:val="both"/>
        <w:rPr>
          <w:rFonts w:ascii="Arial" w:hAnsi="Arial" w:cs="Arial"/>
          <w:b/>
          <w:color w:val="FCD600"/>
          <w:sz w:val="22"/>
          <w:szCs w:val="22"/>
        </w:rPr>
      </w:pPr>
      <w:r w:rsidRPr="00CF74C3">
        <w:rPr>
          <w:rFonts w:ascii="Arial" w:hAnsi="Arial" w:cs="Arial"/>
          <w:b/>
          <w:color w:val="FCD600"/>
          <w:sz w:val="22"/>
          <w:szCs w:val="22"/>
        </w:rPr>
        <w:t>DECA-BFC</w:t>
      </w:r>
    </w:p>
    <w:p w14:paraId="1B0230EF" w14:textId="77777777" w:rsidR="00D0760A" w:rsidRPr="00CF74C3" w:rsidRDefault="00A828C6" w:rsidP="008B3F94">
      <w:pPr>
        <w:ind w:left="426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CF74C3">
        <w:rPr>
          <w:rFonts w:ascii="Arial" w:hAnsi="Arial" w:cs="Arial"/>
          <w:b/>
          <w:color w:val="000000"/>
          <w:sz w:val="22"/>
          <w:szCs w:val="22"/>
        </w:rPr>
        <w:t>Maison Régionale de l’Innovation</w:t>
      </w:r>
    </w:p>
    <w:p w14:paraId="1B0230F0" w14:textId="77777777" w:rsidR="00A828C6" w:rsidRPr="00CF74C3" w:rsidRDefault="00A828C6" w:rsidP="008B3F94">
      <w:pPr>
        <w:ind w:left="426"/>
        <w:jc w:val="both"/>
        <w:rPr>
          <w:rFonts w:ascii="Arial" w:hAnsi="Arial" w:cs="Arial"/>
          <w:b/>
          <w:color w:val="000000"/>
          <w:sz w:val="22"/>
          <w:szCs w:val="22"/>
          <w:lang w:val="en-US"/>
        </w:rPr>
      </w:pPr>
      <w:r w:rsidRPr="00CF74C3">
        <w:rPr>
          <w:rFonts w:ascii="Arial" w:hAnsi="Arial" w:cs="Arial"/>
          <w:b/>
          <w:color w:val="000000"/>
          <w:sz w:val="22"/>
          <w:szCs w:val="22"/>
          <w:lang w:val="en-US"/>
        </w:rPr>
        <w:t>64A rue Sully</w:t>
      </w:r>
      <w:r w:rsidR="007C2BC4" w:rsidRPr="00CF74C3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 </w:t>
      </w:r>
      <w:r w:rsidRPr="00CF74C3">
        <w:rPr>
          <w:rFonts w:ascii="Arial" w:hAnsi="Arial" w:cs="Arial"/>
          <w:b/>
          <w:color w:val="000000"/>
          <w:sz w:val="22"/>
          <w:szCs w:val="22"/>
          <w:lang w:val="en-US"/>
        </w:rPr>
        <w:t>CS 77124</w:t>
      </w:r>
    </w:p>
    <w:p w14:paraId="1B0230F1" w14:textId="77777777" w:rsidR="00D0760A" w:rsidRPr="00CF74C3" w:rsidRDefault="00A828C6" w:rsidP="008B3F94">
      <w:pPr>
        <w:ind w:left="426"/>
        <w:jc w:val="both"/>
        <w:rPr>
          <w:rFonts w:ascii="Arial" w:hAnsi="Arial" w:cs="Arial"/>
          <w:b/>
          <w:color w:val="000000"/>
          <w:sz w:val="22"/>
          <w:szCs w:val="22"/>
          <w:lang w:val="en-US"/>
        </w:rPr>
      </w:pPr>
      <w:r w:rsidRPr="00CF74C3">
        <w:rPr>
          <w:rFonts w:ascii="Arial" w:hAnsi="Arial" w:cs="Arial"/>
          <w:b/>
          <w:color w:val="000000"/>
          <w:sz w:val="22"/>
          <w:szCs w:val="22"/>
          <w:lang w:val="en-US"/>
        </w:rPr>
        <w:t>21071 DIJON Cedex</w:t>
      </w:r>
    </w:p>
    <w:p w14:paraId="1B0230F2" w14:textId="5E79166F" w:rsidR="00C27916" w:rsidRPr="00CF74C3" w:rsidRDefault="007C2BC4" w:rsidP="008B3F94">
      <w:pPr>
        <w:ind w:left="426"/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hyperlink r:id="rId10" w:history="1">
        <w:r w:rsidRPr="00CF74C3">
          <w:rPr>
            <w:rStyle w:val="Lienhypertexte"/>
            <w:rFonts w:ascii="Arial" w:hAnsi="Arial" w:cs="Arial"/>
            <w:b/>
            <w:sz w:val="22"/>
            <w:szCs w:val="22"/>
          </w:rPr>
          <w:t>contact@deca-bfc.com</w:t>
        </w:r>
      </w:hyperlink>
    </w:p>
    <w:p w14:paraId="1B0230F3" w14:textId="5D6CE362" w:rsidR="00C27916" w:rsidRPr="00CF74C3" w:rsidRDefault="007C2BC4" w:rsidP="008B3F94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CF74C3">
        <w:rPr>
          <w:rFonts w:ascii="Arial" w:hAnsi="Arial" w:cs="Arial"/>
          <w:b/>
          <w:color w:val="000000"/>
          <w:sz w:val="22"/>
          <w:szCs w:val="22"/>
        </w:rPr>
        <w:t>03</w:t>
      </w:r>
      <w:r w:rsidR="003E141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CF74C3">
        <w:rPr>
          <w:rFonts w:ascii="Arial" w:hAnsi="Arial" w:cs="Arial"/>
          <w:b/>
          <w:color w:val="000000"/>
          <w:sz w:val="22"/>
          <w:szCs w:val="22"/>
        </w:rPr>
        <w:t>80</w:t>
      </w:r>
      <w:r w:rsidR="003E141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CF74C3">
        <w:rPr>
          <w:rFonts w:ascii="Arial" w:hAnsi="Arial" w:cs="Arial"/>
          <w:b/>
          <w:color w:val="000000"/>
          <w:sz w:val="22"/>
          <w:szCs w:val="22"/>
        </w:rPr>
        <w:t>40</w:t>
      </w:r>
      <w:r w:rsidR="003E141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CF74C3">
        <w:rPr>
          <w:rFonts w:ascii="Arial" w:hAnsi="Arial" w:cs="Arial"/>
          <w:b/>
          <w:color w:val="000000"/>
          <w:sz w:val="22"/>
          <w:szCs w:val="22"/>
        </w:rPr>
        <w:t>33</w:t>
      </w:r>
      <w:r w:rsidR="003E141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CF74C3">
        <w:rPr>
          <w:rFonts w:ascii="Arial" w:hAnsi="Arial" w:cs="Arial"/>
          <w:b/>
          <w:color w:val="000000"/>
          <w:sz w:val="22"/>
          <w:szCs w:val="22"/>
        </w:rPr>
        <w:t>28</w:t>
      </w:r>
    </w:p>
    <w:p w14:paraId="1B0230F4" w14:textId="21FE8670" w:rsidR="007C2BC4" w:rsidRPr="00CF74C3" w:rsidRDefault="007C2BC4" w:rsidP="008B3F94">
      <w:pPr>
        <w:tabs>
          <w:tab w:val="left" w:pos="1560"/>
        </w:tabs>
        <w:ind w:left="426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1DDC7EC4" w14:textId="77777777" w:rsidR="00F95D38" w:rsidRPr="00CF74C3" w:rsidRDefault="00F95D38" w:rsidP="008B3F94">
      <w:pPr>
        <w:tabs>
          <w:tab w:val="left" w:pos="1560"/>
        </w:tabs>
        <w:ind w:left="426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3A8B6C27" w14:textId="04973ADC" w:rsidR="008B3F94" w:rsidRDefault="008B3F94" w:rsidP="008B3F94">
      <w:pPr>
        <w:tabs>
          <w:tab w:val="left" w:pos="1560"/>
        </w:tabs>
        <w:ind w:left="426"/>
        <w:rPr>
          <w:rFonts w:ascii="Arial" w:hAnsi="Arial" w:cs="Arial"/>
          <w:sz w:val="22"/>
          <w:szCs w:val="22"/>
        </w:rPr>
      </w:pPr>
    </w:p>
    <w:p w14:paraId="11FB575A" w14:textId="77777777" w:rsidR="00FE5183" w:rsidRDefault="00FE5183" w:rsidP="008B3F94">
      <w:pPr>
        <w:tabs>
          <w:tab w:val="left" w:pos="1560"/>
        </w:tabs>
        <w:ind w:left="426"/>
        <w:rPr>
          <w:rFonts w:ascii="Arial" w:hAnsi="Arial" w:cs="Arial"/>
          <w:sz w:val="22"/>
          <w:szCs w:val="22"/>
        </w:rPr>
      </w:pPr>
    </w:p>
    <w:p w14:paraId="6DFE4082" w14:textId="77777777" w:rsidR="00FE5183" w:rsidRPr="00CF74C3" w:rsidRDefault="00FE5183" w:rsidP="008B3F94">
      <w:pPr>
        <w:tabs>
          <w:tab w:val="left" w:pos="1560"/>
        </w:tabs>
        <w:ind w:left="426"/>
        <w:rPr>
          <w:rFonts w:ascii="Arial" w:hAnsi="Arial" w:cs="Arial"/>
          <w:sz w:val="22"/>
          <w:szCs w:val="22"/>
        </w:rPr>
      </w:pPr>
    </w:p>
    <w:p w14:paraId="70EF103F" w14:textId="77777777" w:rsidR="00596E13" w:rsidRPr="00CF74C3" w:rsidRDefault="00596E13" w:rsidP="008B3F94">
      <w:pPr>
        <w:tabs>
          <w:tab w:val="left" w:pos="1560"/>
        </w:tabs>
        <w:ind w:left="426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345D61BE" w14:textId="77777777" w:rsidR="00FE5183" w:rsidRDefault="00FE5183" w:rsidP="008B3F94">
      <w:pPr>
        <w:tabs>
          <w:tab w:val="left" w:pos="1560"/>
        </w:tabs>
        <w:ind w:left="426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1B0230F7" w14:textId="64B30978" w:rsidR="00C27916" w:rsidRPr="00CF74C3" w:rsidRDefault="00FE5183" w:rsidP="008B3F94">
      <w:pPr>
        <w:tabs>
          <w:tab w:val="left" w:pos="1560"/>
        </w:tabs>
        <w:ind w:left="426"/>
        <w:rPr>
          <w:rFonts w:ascii="Arial" w:hAnsi="Arial" w:cs="Arial"/>
          <w:b/>
          <w:color w:val="000000"/>
          <w:sz w:val="22"/>
          <w:szCs w:val="22"/>
        </w:rPr>
      </w:pPr>
      <w:r w:rsidRPr="00CF74C3">
        <w:rPr>
          <w:rFonts w:ascii="Arial" w:hAnsi="Arial" w:cs="Arial"/>
          <w:b/>
          <w:i/>
          <w:color w:val="000000"/>
          <w:sz w:val="22"/>
          <w:szCs w:val="22"/>
        </w:rPr>
        <w:t>Contact</w:t>
      </w:r>
      <w:r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 w:rsidR="00B96BD4" w:rsidRPr="00CF74C3">
        <w:rPr>
          <w:rFonts w:ascii="Arial" w:hAnsi="Arial" w:cs="Arial"/>
          <w:b/>
          <w:color w:val="000000"/>
          <w:sz w:val="22"/>
          <w:szCs w:val="22"/>
        </w:rPr>
        <w:t>:</w:t>
      </w:r>
      <w:r w:rsidR="00C27916" w:rsidRPr="00CF74C3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1B0230F8" w14:textId="77777777" w:rsidR="00C27916" w:rsidRPr="00CF74C3" w:rsidRDefault="00C27916" w:rsidP="008B3F94">
      <w:pPr>
        <w:tabs>
          <w:tab w:val="left" w:pos="1560"/>
        </w:tabs>
        <w:ind w:left="426"/>
        <w:rPr>
          <w:rFonts w:ascii="Arial" w:hAnsi="Arial" w:cs="Arial"/>
          <w:b/>
          <w:color w:val="000000"/>
          <w:sz w:val="22"/>
          <w:szCs w:val="22"/>
        </w:rPr>
      </w:pPr>
    </w:p>
    <w:p w14:paraId="4DFD9D9B" w14:textId="77777777" w:rsidR="00FE5183" w:rsidRPr="00CF74C3" w:rsidRDefault="00FE5183" w:rsidP="00FE5183">
      <w:pPr>
        <w:tabs>
          <w:tab w:val="left" w:pos="1560"/>
        </w:tabs>
        <w:ind w:left="426"/>
        <w:rPr>
          <w:rFonts w:ascii="Arial" w:hAnsi="Arial" w:cs="Arial"/>
          <w:b/>
          <w:sz w:val="22"/>
          <w:szCs w:val="22"/>
        </w:rPr>
      </w:pPr>
      <w:r w:rsidRPr="00CF74C3">
        <w:rPr>
          <w:rFonts w:ascii="Arial" w:hAnsi="Arial" w:cs="Arial"/>
          <w:b/>
          <w:sz w:val="22"/>
          <w:szCs w:val="22"/>
        </w:rPr>
        <w:t>Sophie MAGNIEZ</w:t>
      </w:r>
    </w:p>
    <w:p w14:paraId="1594302F" w14:textId="77777777" w:rsidR="00FE5183" w:rsidRPr="00CF74C3" w:rsidRDefault="00FE5183" w:rsidP="00FE5183">
      <w:pPr>
        <w:tabs>
          <w:tab w:val="left" w:pos="1560"/>
        </w:tabs>
        <w:ind w:left="426"/>
        <w:rPr>
          <w:rFonts w:ascii="Arial" w:hAnsi="Arial" w:cs="Arial"/>
          <w:sz w:val="22"/>
          <w:szCs w:val="22"/>
        </w:rPr>
      </w:pPr>
      <w:hyperlink r:id="rId11" w:history="1">
        <w:r w:rsidRPr="00CF74C3">
          <w:rPr>
            <w:rStyle w:val="Lienhypertexte"/>
            <w:rFonts w:ascii="Arial" w:hAnsi="Arial" w:cs="Arial"/>
            <w:sz w:val="22"/>
            <w:szCs w:val="22"/>
          </w:rPr>
          <w:t>sophie.magniez@deca-bfc.com</w:t>
        </w:r>
      </w:hyperlink>
    </w:p>
    <w:p w14:paraId="1B0230FC" w14:textId="12990CAC" w:rsidR="007C2BC4" w:rsidRPr="00CF74C3" w:rsidRDefault="007C2BC4" w:rsidP="008B3F94">
      <w:pPr>
        <w:tabs>
          <w:tab w:val="left" w:pos="1560"/>
        </w:tabs>
        <w:ind w:left="426"/>
        <w:rPr>
          <w:rFonts w:ascii="Arial" w:hAnsi="Arial" w:cs="Arial"/>
          <w:sz w:val="22"/>
          <w:szCs w:val="22"/>
        </w:rPr>
      </w:pPr>
    </w:p>
    <w:p w14:paraId="1B0230FD" w14:textId="4898523F" w:rsidR="007C2BC4" w:rsidRPr="00CF74C3" w:rsidRDefault="007C2BC4" w:rsidP="008B3F94">
      <w:pPr>
        <w:tabs>
          <w:tab w:val="left" w:pos="1560"/>
        </w:tabs>
        <w:ind w:left="426"/>
        <w:rPr>
          <w:rFonts w:ascii="Arial" w:hAnsi="Arial" w:cs="Arial"/>
          <w:b/>
          <w:sz w:val="22"/>
          <w:szCs w:val="22"/>
        </w:rPr>
      </w:pPr>
      <w:r w:rsidRPr="00CF74C3">
        <w:rPr>
          <w:rFonts w:ascii="Arial" w:hAnsi="Arial" w:cs="Arial"/>
          <w:b/>
          <w:sz w:val="22"/>
          <w:szCs w:val="22"/>
        </w:rPr>
        <w:t>Sylvain COMPAGNON</w:t>
      </w:r>
      <w:r w:rsidR="00B93E7A" w:rsidRPr="00CF74C3">
        <w:rPr>
          <w:rFonts w:ascii="Arial" w:hAnsi="Arial" w:cs="Arial"/>
          <w:b/>
          <w:sz w:val="22"/>
          <w:szCs w:val="22"/>
        </w:rPr>
        <w:t xml:space="preserve"> </w:t>
      </w:r>
    </w:p>
    <w:p w14:paraId="1B0230FE" w14:textId="77777777" w:rsidR="007C2BC4" w:rsidRPr="00CF74C3" w:rsidRDefault="007C2BC4" w:rsidP="008B3F94">
      <w:pPr>
        <w:tabs>
          <w:tab w:val="left" w:pos="1560"/>
        </w:tabs>
        <w:ind w:left="426"/>
        <w:rPr>
          <w:rFonts w:ascii="Arial" w:hAnsi="Arial" w:cs="Arial"/>
          <w:sz w:val="22"/>
          <w:szCs w:val="22"/>
        </w:rPr>
      </w:pPr>
      <w:hyperlink r:id="rId12" w:history="1">
        <w:r w:rsidRPr="00CF74C3">
          <w:rPr>
            <w:rStyle w:val="Lienhypertexte"/>
            <w:rFonts w:ascii="Arial" w:hAnsi="Arial" w:cs="Arial"/>
            <w:sz w:val="22"/>
            <w:szCs w:val="22"/>
          </w:rPr>
          <w:t>sylvain.compagnon@deca-bfc.com</w:t>
        </w:r>
      </w:hyperlink>
    </w:p>
    <w:p w14:paraId="2F85B5C4" w14:textId="77777777" w:rsidR="00C16508" w:rsidRPr="00694675" w:rsidRDefault="00C16508" w:rsidP="008B3F94">
      <w:pPr>
        <w:tabs>
          <w:tab w:val="left" w:pos="1560"/>
        </w:tabs>
        <w:ind w:left="426"/>
        <w:rPr>
          <w:rFonts w:ascii="Arial" w:hAnsi="Arial" w:cs="Arial"/>
          <w:sz w:val="22"/>
          <w:szCs w:val="22"/>
        </w:rPr>
      </w:pPr>
    </w:p>
    <w:p w14:paraId="26A8C438" w14:textId="78368D2F" w:rsidR="008B3F94" w:rsidRPr="00694675" w:rsidRDefault="008B3F94" w:rsidP="008B3F94">
      <w:pPr>
        <w:tabs>
          <w:tab w:val="left" w:pos="1560"/>
        </w:tabs>
        <w:ind w:left="426"/>
        <w:rPr>
          <w:rFonts w:ascii="Arial" w:hAnsi="Arial" w:cs="Arial"/>
          <w:b/>
          <w:sz w:val="22"/>
          <w:szCs w:val="22"/>
        </w:rPr>
      </w:pPr>
      <w:r w:rsidRPr="00694675">
        <w:rPr>
          <w:rFonts w:ascii="Arial" w:hAnsi="Arial" w:cs="Arial"/>
          <w:b/>
          <w:sz w:val="22"/>
          <w:szCs w:val="22"/>
        </w:rPr>
        <w:t>Fanny ROBICHON</w:t>
      </w:r>
    </w:p>
    <w:p w14:paraId="337C6C7D" w14:textId="39DF981B" w:rsidR="008B3F94" w:rsidRPr="00694675" w:rsidRDefault="008B3F94" w:rsidP="008B3F94">
      <w:pPr>
        <w:tabs>
          <w:tab w:val="left" w:pos="1560"/>
        </w:tabs>
        <w:ind w:left="426"/>
        <w:rPr>
          <w:rStyle w:val="Lienhypertexte"/>
          <w:rFonts w:ascii="Arial" w:hAnsi="Arial" w:cs="Arial"/>
          <w:sz w:val="22"/>
          <w:szCs w:val="22"/>
        </w:rPr>
      </w:pPr>
      <w:hyperlink r:id="rId13" w:history="1">
        <w:r w:rsidRPr="00694675">
          <w:rPr>
            <w:rStyle w:val="Lienhypertexte"/>
            <w:rFonts w:ascii="Arial" w:hAnsi="Arial" w:cs="Arial"/>
            <w:sz w:val="22"/>
            <w:szCs w:val="22"/>
          </w:rPr>
          <w:t>fanny.robichon@deca-bfc.com</w:t>
        </w:r>
      </w:hyperlink>
    </w:p>
    <w:p w14:paraId="5329B69D" w14:textId="77777777" w:rsidR="008D4284" w:rsidRPr="00694675" w:rsidRDefault="008D4284" w:rsidP="008B3F94">
      <w:pPr>
        <w:tabs>
          <w:tab w:val="left" w:pos="1560"/>
        </w:tabs>
        <w:ind w:left="426"/>
        <w:rPr>
          <w:rStyle w:val="Lienhypertexte"/>
          <w:rFonts w:ascii="Arial" w:hAnsi="Arial" w:cs="Arial"/>
          <w:sz w:val="22"/>
          <w:szCs w:val="22"/>
        </w:rPr>
      </w:pPr>
    </w:p>
    <w:p w14:paraId="3F55C274" w14:textId="0565BB4D" w:rsidR="008D4284" w:rsidRPr="008D4284" w:rsidRDefault="008D4284" w:rsidP="008B3F94">
      <w:pPr>
        <w:tabs>
          <w:tab w:val="left" w:pos="1560"/>
        </w:tabs>
        <w:ind w:left="426"/>
        <w:rPr>
          <w:rFonts w:ascii="Arial" w:hAnsi="Arial" w:cs="Arial"/>
          <w:b/>
          <w:sz w:val="22"/>
          <w:szCs w:val="22"/>
        </w:rPr>
      </w:pPr>
      <w:r w:rsidRPr="008D4284">
        <w:rPr>
          <w:rFonts w:ascii="Arial" w:hAnsi="Arial" w:cs="Arial"/>
          <w:b/>
          <w:sz w:val="22"/>
          <w:szCs w:val="22"/>
        </w:rPr>
        <w:t>Maxime GRAS</w:t>
      </w:r>
    </w:p>
    <w:p w14:paraId="66CB31D3" w14:textId="56DFA647" w:rsidR="008D4284" w:rsidRPr="00694675" w:rsidRDefault="008D4284" w:rsidP="008B3F94">
      <w:pPr>
        <w:tabs>
          <w:tab w:val="left" w:pos="1560"/>
        </w:tabs>
        <w:ind w:left="426"/>
        <w:rPr>
          <w:rFonts w:ascii="Arial" w:hAnsi="Arial" w:cs="Arial"/>
          <w:sz w:val="22"/>
          <w:szCs w:val="22"/>
        </w:rPr>
      </w:pPr>
      <w:r w:rsidRPr="00694675">
        <w:rPr>
          <w:rStyle w:val="Lienhypertexte"/>
          <w:rFonts w:ascii="Arial" w:hAnsi="Arial" w:cs="Arial"/>
          <w:sz w:val="22"/>
          <w:szCs w:val="22"/>
        </w:rPr>
        <w:t>maxime.gras@deca-bfc.com</w:t>
      </w:r>
    </w:p>
    <w:p w14:paraId="08FD83E9" w14:textId="48E220B8" w:rsidR="00B93E7A" w:rsidRPr="00CF74C3" w:rsidRDefault="00B93E7A" w:rsidP="00C16508">
      <w:pPr>
        <w:tabs>
          <w:tab w:val="left" w:pos="1560"/>
        </w:tabs>
        <w:ind w:left="426"/>
        <w:rPr>
          <w:rFonts w:ascii="Arial" w:hAnsi="Arial" w:cs="Arial"/>
          <w:sz w:val="22"/>
          <w:szCs w:val="22"/>
        </w:rPr>
      </w:pPr>
    </w:p>
    <w:p w14:paraId="05398308" w14:textId="77777777" w:rsidR="00F1701D" w:rsidRDefault="00F1701D" w:rsidP="00C27916">
      <w:pPr>
        <w:tabs>
          <w:tab w:val="left" w:pos="1560"/>
        </w:tabs>
        <w:rPr>
          <w:rFonts w:ascii="Arial" w:hAnsi="Arial" w:cs="Arial"/>
        </w:rPr>
        <w:sectPr w:rsidR="00F1701D" w:rsidSect="00740A18">
          <w:type w:val="continuous"/>
          <w:pgSz w:w="11905" w:h="16837"/>
          <w:pgMar w:top="720" w:right="720" w:bottom="720" w:left="1140" w:header="709" w:footer="709" w:gutter="0"/>
          <w:cols w:num="2" w:space="5"/>
          <w:docGrid w:linePitch="360"/>
        </w:sectPr>
      </w:pPr>
    </w:p>
    <w:p w14:paraId="1B023101" w14:textId="77BF6959" w:rsidR="00596E13" w:rsidRDefault="00596E13" w:rsidP="00C27916">
      <w:pPr>
        <w:tabs>
          <w:tab w:val="left" w:pos="1560"/>
        </w:tabs>
        <w:rPr>
          <w:rFonts w:ascii="Arial" w:hAnsi="Arial" w:cs="Arial"/>
        </w:rPr>
        <w:sectPr w:rsidR="00596E13" w:rsidSect="00740A18">
          <w:pgSz w:w="11905" w:h="16837"/>
          <w:pgMar w:top="720" w:right="720" w:bottom="720" w:left="720" w:header="709" w:footer="709" w:gutter="0"/>
          <w:cols w:num="2" w:space="5"/>
          <w:docGrid w:linePitch="360"/>
        </w:sectPr>
      </w:pPr>
    </w:p>
    <w:p w14:paraId="1B023102" w14:textId="5C1223B4" w:rsidR="00D0760A" w:rsidRPr="00FD461A" w:rsidRDefault="00D0760A" w:rsidP="00620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 w:rsidRPr="00FD461A">
        <w:rPr>
          <w:rFonts w:ascii="Arial" w:hAnsi="Arial" w:cs="Arial"/>
          <w:sz w:val="28"/>
        </w:rPr>
        <w:t>PORTEUR DU PROJET</w:t>
      </w:r>
      <w:r w:rsidR="00AB2679">
        <w:rPr>
          <w:rFonts w:ascii="Arial" w:hAnsi="Arial" w:cs="Arial"/>
          <w:sz w:val="28"/>
        </w:rPr>
        <w:t> : PERSONNE PHYSIQUE</w:t>
      </w:r>
    </w:p>
    <w:p w14:paraId="1B023103" w14:textId="77777777" w:rsidR="00D0760A" w:rsidRPr="00FD461A" w:rsidRDefault="00D0760A" w:rsidP="006204E2">
      <w:pPr>
        <w:jc w:val="both"/>
        <w:rPr>
          <w:rFonts w:ascii="Arial" w:hAnsi="Arial" w:cs="Arial"/>
          <w:color w:val="000000"/>
        </w:rPr>
      </w:pPr>
    </w:p>
    <w:p w14:paraId="100E88C5" w14:textId="7AC4E7CC" w:rsidR="00771C53" w:rsidRDefault="00771C53" w:rsidP="006204E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Date du premier RDV : </w:t>
      </w:r>
    </w:p>
    <w:p w14:paraId="6EFD6448" w14:textId="4098009E" w:rsidR="007F7B61" w:rsidRDefault="007F7B61" w:rsidP="006204E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Origine du contact :</w:t>
      </w:r>
    </w:p>
    <w:p w14:paraId="0D35C2F4" w14:textId="77777777" w:rsidR="00771C53" w:rsidRDefault="00771C53" w:rsidP="006204E2">
      <w:pPr>
        <w:jc w:val="both"/>
        <w:rPr>
          <w:rFonts w:ascii="Arial" w:hAnsi="Arial" w:cs="Arial"/>
          <w:color w:val="000000"/>
        </w:rPr>
      </w:pPr>
    </w:p>
    <w:p w14:paraId="1B023104" w14:textId="4E398776" w:rsidR="00D0760A" w:rsidRPr="00FD461A" w:rsidRDefault="00D0760A" w:rsidP="006204E2">
      <w:pPr>
        <w:jc w:val="both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>Nom :</w:t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  <w:t>Prénom :</w:t>
      </w:r>
    </w:p>
    <w:p w14:paraId="1B023105" w14:textId="77777777" w:rsidR="00D0760A" w:rsidRPr="00FD461A" w:rsidRDefault="00D0760A" w:rsidP="006204E2">
      <w:pPr>
        <w:jc w:val="both"/>
        <w:rPr>
          <w:rFonts w:ascii="Arial" w:hAnsi="Arial" w:cs="Arial"/>
          <w:color w:val="000000"/>
        </w:rPr>
      </w:pPr>
    </w:p>
    <w:p w14:paraId="1B023106" w14:textId="77777777" w:rsidR="00D0760A" w:rsidRPr="00FD461A" w:rsidRDefault="00D0760A" w:rsidP="006204E2">
      <w:pPr>
        <w:jc w:val="both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>Date et lieu de naissance :</w:t>
      </w:r>
    </w:p>
    <w:p w14:paraId="1B023107" w14:textId="77777777" w:rsidR="00D0760A" w:rsidRPr="00FD461A" w:rsidRDefault="00D0760A" w:rsidP="006204E2">
      <w:pPr>
        <w:jc w:val="both"/>
        <w:rPr>
          <w:rFonts w:ascii="Arial" w:hAnsi="Arial" w:cs="Arial"/>
          <w:color w:val="000000"/>
        </w:rPr>
      </w:pPr>
    </w:p>
    <w:p w14:paraId="1B023108" w14:textId="77777777" w:rsidR="00D0760A" w:rsidRPr="00FD461A" w:rsidRDefault="00D0760A" w:rsidP="006204E2">
      <w:pPr>
        <w:jc w:val="both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>Adresse personnelle :</w:t>
      </w:r>
    </w:p>
    <w:p w14:paraId="1B023109" w14:textId="77777777" w:rsidR="00D0760A" w:rsidRPr="00FD461A" w:rsidRDefault="00D0760A" w:rsidP="006204E2">
      <w:pPr>
        <w:jc w:val="both"/>
        <w:rPr>
          <w:rFonts w:ascii="Arial" w:hAnsi="Arial" w:cs="Arial"/>
          <w:color w:val="000000"/>
        </w:rPr>
      </w:pPr>
    </w:p>
    <w:p w14:paraId="1B02310A" w14:textId="77777777" w:rsidR="00D0760A" w:rsidRPr="00FD461A" w:rsidRDefault="00D0760A" w:rsidP="006204E2">
      <w:pPr>
        <w:pStyle w:val="Corpsdetexte2"/>
        <w:rPr>
          <w:i w:val="0"/>
          <w:iCs w:val="0"/>
          <w:sz w:val="24"/>
          <w:szCs w:val="20"/>
        </w:rPr>
      </w:pPr>
      <w:r w:rsidRPr="00FD461A">
        <w:rPr>
          <w:i w:val="0"/>
          <w:iCs w:val="0"/>
          <w:sz w:val="24"/>
          <w:szCs w:val="20"/>
        </w:rPr>
        <w:t>Téléphone :</w:t>
      </w:r>
      <w:r w:rsidRPr="00FD461A">
        <w:rPr>
          <w:i w:val="0"/>
          <w:iCs w:val="0"/>
          <w:sz w:val="24"/>
          <w:szCs w:val="20"/>
        </w:rPr>
        <w:tab/>
      </w:r>
      <w:r w:rsidRPr="00FD461A">
        <w:rPr>
          <w:i w:val="0"/>
          <w:iCs w:val="0"/>
          <w:sz w:val="24"/>
          <w:szCs w:val="20"/>
        </w:rPr>
        <w:tab/>
      </w:r>
      <w:r w:rsidRPr="00FD461A">
        <w:rPr>
          <w:i w:val="0"/>
          <w:iCs w:val="0"/>
          <w:sz w:val="24"/>
          <w:szCs w:val="20"/>
        </w:rPr>
        <w:tab/>
      </w:r>
      <w:r w:rsidRPr="00FD461A">
        <w:rPr>
          <w:i w:val="0"/>
          <w:iCs w:val="0"/>
          <w:sz w:val="24"/>
          <w:szCs w:val="20"/>
        </w:rPr>
        <w:tab/>
        <w:t>Portable :                                               Fax :</w:t>
      </w:r>
    </w:p>
    <w:p w14:paraId="1B02310B" w14:textId="77777777" w:rsidR="00D0760A" w:rsidRPr="00FD461A" w:rsidRDefault="00D0760A" w:rsidP="006204E2">
      <w:pPr>
        <w:jc w:val="both"/>
        <w:rPr>
          <w:rFonts w:ascii="Arial" w:hAnsi="Arial" w:cs="Arial"/>
          <w:color w:val="000000"/>
        </w:rPr>
      </w:pPr>
    </w:p>
    <w:p w14:paraId="1B02310C" w14:textId="77777777" w:rsidR="00D0760A" w:rsidRPr="00FD461A" w:rsidRDefault="00D0760A" w:rsidP="006204E2">
      <w:pPr>
        <w:jc w:val="both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>Adresse électronique :</w:t>
      </w:r>
    </w:p>
    <w:p w14:paraId="1B02310D" w14:textId="77777777" w:rsidR="00D0760A" w:rsidRPr="00FD461A" w:rsidRDefault="00D0760A" w:rsidP="006204E2">
      <w:pPr>
        <w:jc w:val="both"/>
        <w:rPr>
          <w:rFonts w:ascii="Arial" w:hAnsi="Arial" w:cs="Arial"/>
          <w:b/>
          <w:color w:val="000000"/>
        </w:rPr>
      </w:pPr>
    </w:p>
    <w:p w14:paraId="1B02310E" w14:textId="77777777" w:rsidR="00D0760A" w:rsidRPr="00FD461A" w:rsidRDefault="00D0760A" w:rsidP="006204E2">
      <w:pPr>
        <w:pStyle w:val="Corpsdetexte3"/>
        <w:jc w:val="both"/>
        <w:rPr>
          <w:rFonts w:ascii="Arial" w:hAnsi="Arial" w:cs="Arial"/>
          <w:bCs/>
          <w:szCs w:val="20"/>
        </w:rPr>
      </w:pPr>
      <w:r w:rsidRPr="00FD461A">
        <w:rPr>
          <w:rFonts w:ascii="Arial" w:hAnsi="Arial" w:cs="Arial"/>
          <w:bCs/>
          <w:szCs w:val="20"/>
        </w:rPr>
        <w:t>Situation Professionnelle et/ou statut actuel :</w:t>
      </w:r>
      <w:r w:rsidRPr="00FD461A">
        <w:rPr>
          <w:rFonts w:ascii="Arial" w:hAnsi="Arial" w:cs="Arial"/>
          <w:bCs/>
          <w:szCs w:val="20"/>
        </w:rPr>
        <w:tab/>
      </w:r>
      <w:r w:rsidRPr="00FD461A">
        <w:rPr>
          <w:rFonts w:ascii="Arial" w:hAnsi="Arial" w:cs="Arial"/>
          <w:bCs/>
          <w:szCs w:val="20"/>
        </w:rPr>
        <w:tab/>
      </w:r>
      <w:r w:rsidRPr="00FD461A">
        <w:rPr>
          <w:rFonts w:ascii="Arial" w:hAnsi="Arial" w:cs="Arial"/>
          <w:bCs/>
          <w:szCs w:val="20"/>
        </w:rPr>
        <w:tab/>
      </w:r>
      <w:r w:rsidRPr="00FD461A">
        <w:rPr>
          <w:rFonts w:ascii="Arial" w:hAnsi="Arial" w:cs="Arial"/>
          <w:bCs/>
          <w:szCs w:val="20"/>
        </w:rPr>
        <w:tab/>
      </w:r>
    </w:p>
    <w:p w14:paraId="1B02310F" w14:textId="77777777" w:rsidR="00D0760A" w:rsidRPr="00FD461A" w:rsidRDefault="00D0760A" w:rsidP="006204E2">
      <w:pPr>
        <w:jc w:val="both"/>
        <w:rPr>
          <w:rFonts w:ascii="Arial" w:hAnsi="Arial" w:cs="Arial"/>
          <w:color w:val="000000"/>
        </w:rPr>
      </w:pPr>
    </w:p>
    <w:p w14:paraId="1B023110" w14:textId="77777777" w:rsidR="00D0760A" w:rsidRPr="00FD461A" w:rsidRDefault="00D0760A" w:rsidP="006204E2">
      <w:pPr>
        <w:numPr>
          <w:ilvl w:val="0"/>
          <w:numId w:val="1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>Enseignant/ chercheur  titulaire </w:t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br/>
        <w:t>Nom - Adresse du laboratoire :</w:t>
      </w:r>
    </w:p>
    <w:p w14:paraId="1B023111" w14:textId="77777777" w:rsidR="00D0760A" w:rsidRPr="00FD461A" w:rsidRDefault="00D0760A" w:rsidP="006204E2">
      <w:pPr>
        <w:numPr>
          <w:ilvl w:val="0"/>
          <w:numId w:val="1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 xml:space="preserve">Enseignant/ chercheur  (non titulaire)  si oui, êtes –vous : </w:t>
      </w:r>
    </w:p>
    <w:p w14:paraId="1B023112" w14:textId="77777777" w:rsidR="00D0760A" w:rsidRPr="00FD461A" w:rsidRDefault="00D0760A" w:rsidP="00B2216D">
      <w:pPr>
        <w:numPr>
          <w:ilvl w:val="0"/>
          <w:numId w:val="18"/>
        </w:numPr>
        <w:tabs>
          <w:tab w:val="clear" w:pos="928"/>
          <w:tab w:val="num" w:pos="1276"/>
        </w:tabs>
        <w:overflowPunct w:val="0"/>
        <w:autoSpaceDE w:val="0"/>
        <w:autoSpaceDN w:val="0"/>
        <w:adjustRightInd w:val="0"/>
        <w:ind w:left="1418"/>
        <w:jc w:val="both"/>
        <w:textAlignment w:val="baseline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 xml:space="preserve">allocataire de recherche </w:t>
      </w:r>
    </w:p>
    <w:p w14:paraId="1B023113" w14:textId="77777777" w:rsidR="00D0760A" w:rsidRPr="00FD461A" w:rsidRDefault="00D0760A" w:rsidP="00B2216D">
      <w:pPr>
        <w:numPr>
          <w:ilvl w:val="0"/>
          <w:numId w:val="18"/>
        </w:numPr>
        <w:tabs>
          <w:tab w:val="clear" w:pos="928"/>
          <w:tab w:val="num" w:pos="1276"/>
        </w:tabs>
        <w:overflowPunct w:val="0"/>
        <w:autoSpaceDE w:val="0"/>
        <w:autoSpaceDN w:val="0"/>
        <w:adjustRightInd w:val="0"/>
        <w:ind w:left="1418"/>
        <w:jc w:val="both"/>
        <w:textAlignment w:val="baseline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 xml:space="preserve"> Autre (préciser) :</w:t>
      </w:r>
    </w:p>
    <w:p w14:paraId="1B023115" w14:textId="22AD81DF" w:rsidR="00D0760A" w:rsidRPr="00512B9B" w:rsidRDefault="00D0760A" w:rsidP="006204E2">
      <w:pPr>
        <w:numPr>
          <w:ilvl w:val="0"/>
          <w:numId w:val="1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>Salarié, dans ce cas employeur actuel :</w:t>
      </w:r>
    </w:p>
    <w:p w14:paraId="6F4610B0" w14:textId="66DD3CC7" w:rsidR="00570AF0" w:rsidRPr="00570AF0" w:rsidRDefault="00D0760A" w:rsidP="00570AF0">
      <w:pPr>
        <w:numPr>
          <w:ilvl w:val="0"/>
          <w:numId w:val="1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>Etudiant</w:t>
      </w:r>
    </w:p>
    <w:p w14:paraId="1B023117" w14:textId="110811E3" w:rsidR="00D0760A" w:rsidRDefault="00D0760A" w:rsidP="006204E2">
      <w:pPr>
        <w:numPr>
          <w:ilvl w:val="0"/>
          <w:numId w:val="1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>Chômeur</w:t>
      </w:r>
    </w:p>
    <w:p w14:paraId="7DA2F7D2" w14:textId="3D11D6A6" w:rsidR="00570AF0" w:rsidRPr="00FD461A" w:rsidRDefault="00570AF0" w:rsidP="006204E2">
      <w:pPr>
        <w:numPr>
          <w:ilvl w:val="0"/>
          <w:numId w:val="1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Chef d’entreprise</w:t>
      </w:r>
    </w:p>
    <w:p w14:paraId="1B023118" w14:textId="77777777" w:rsidR="00D0760A" w:rsidRPr="00FD461A" w:rsidRDefault="00D0760A" w:rsidP="006204E2">
      <w:pPr>
        <w:numPr>
          <w:ilvl w:val="0"/>
          <w:numId w:val="1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>Autre (préciser)</w:t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</w:p>
    <w:p w14:paraId="1B023119" w14:textId="77777777" w:rsidR="00D0760A" w:rsidRPr="00FD461A" w:rsidRDefault="00D0760A" w:rsidP="006204E2">
      <w:pPr>
        <w:pStyle w:val="Titre2"/>
        <w:jc w:val="both"/>
        <w:rPr>
          <w:rFonts w:ascii="Arial" w:hAnsi="Arial" w:cs="Arial"/>
          <w:b w:val="0"/>
          <w:color w:val="000000"/>
        </w:rPr>
      </w:pPr>
      <w:r w:rsidRPr="00FD461A">
        <w:rPr>
          <w:rFonts w:ascii="Arial" w:hAnsi="Arial" w:cs="Arial"/>
          <w:color w:val="000000"/>
        </w:rPr>
        <w:t>Niveau de formation</w:t>
      </w:r>
      <w:r w:rsidRPr="00FD461A">
        <w:rPr>
          <w:rFonts w:ascii="Arial" w:hAnsi="Arial" w:cs="Arial"/>
          <w:color w:val="000000"/>
        </w:rPr>
        <w:tab/>
      </w:r>
    </w:p>
    <w:p w14:paraId="1B02311A" w14:textId="77777777" w:rsidR="00D0760A" w:rsidRPr="00FD461A" w:rsidRDefault="00D0760A" w:rsidP="006204E2">
      <w:pPr>
        <w:jc w:val="both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sym w:font="Monotype Sorts" w:char="F06F"/>
      </w:r>
      <w:r w:rsidRPr="00FD461A">
        <w:rPr>
          <w:rFonts w:ascii="Arial" w:hAnsi="Arial" w:cs="Arial"/>
          <w:color w:val="000000"/>
        </w:rPr>
        <w:t xml:space="preserve"> Docteur</w:t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sym w:font="Monotype Sorts" w:char="F06F"/>
      </w:r>
      <w:r w:rsidRPr="00FD461A">
        <w:rPr>
          <w:rFonts w:ascii="Arial" w:hAnsi="Arial" w:cs="Arial"/>
          <w:color w:val="000000"/>
        </w:rPr>
        <w:t>Ingénieur</w:t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  <w:t xml:space="preserve"> </w:t>
      </w:r>
      <w:r w:rsidRPr="00FD461A">
        <w:rPr>
          <w:rFonts w:ascii="Arial" w:hAnsi="Arial" w:cs="Arial"/>
          <w:color w:val="000000"/>
        </w:rPr>
        <w:sym w:font="Monotype Sorts" w:char="F06F"/>
      </w:r>
      <w:r w:rsidRPr="00FD461A">
        <w:rPr>
          <w:rFonts w:ascii="Arial" w:hAnsi="Arial" w:cs="Arial"/>
          <w:color w:val="000000"/>
        </w:rPr>
        <w:t xml:space="preserve"> BTS/DUT</w:t>
      </w:r>
    </w:p>
    <w:p w14:paraId="1B02311B" w14:textId="77777777" w:rsidR="00D0760A" w:rsidRPr="00FD461A" w:rsidRDefault="00D0760A" w:rsidP="006204E2">
      <w:pPr>
        <w:jc w:val="both"/>
        <w:rPr>
          <w:rFonts w:ascii="Arial" w:hAnsi="Arial" w:cs="Arial"/>
          <w:color w:val="000000"/>
        </w:rPr>
      </w:pPr>
    </w:p>
    <w:p w14:paraId="1B02311C" w14:textId="1D3E8516" w:rsidR="00D0760A" w:rsidRPr="00FD461A" w:rsidRDefault="00D0760A" w:rsidP="006204E2">
      <w:pPr>
        <w:jc w:val="both"/>
        <w:rPr>
          <w:rFonts w:ascii="Arial" w:hAnsi="Arial" w:cs="Arial"/>
          <w:b/>
          <w:color w:val="000000"/>
        </w:rPr>
      </w:pPr>
      <w:r w:rsidRPr="00FD461A">
        <w:rPr>
          <w:rFonts w:ascii="Arial" w:hAnsi="Arial" w:cs="Arial"/>
          <w:color w:val="000000"/>
        </w:rPr>
        <w:sym w:font="Monotype Sorts" w:char="F06F"/>
      </w:r>
      <w:r w:rsidRPr="00FD461A">
        <w:rPr>
          <w:rFonts w:ascii="Arial" w:hAnsi="Arial" w:cs="Arial"/>
          <w:color w:val="000000"/>
        </w:rPr>
        <w:t xml:space="preserve"> </w:t>
      </w:r>
      <w:r w:rsidR="00570AF0">
        <w:rPr>
          <w:rFonts w:ascii="Arial" w:hAnsi="Arial" w:cs="Arial"/>
          <w:color w:val="000000"/>
        </w:rPr>
        <w:t>MASTER</w:t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color w:val="000000"/>
        </w:rPr>
        <w:sym w:font="Monotype Sorts" w:char="F06F"/>
      </w:r>
      <w:r w:rsidRPr="00FD461A">
        <w:rPr>
          <w:rFonts w:ascii="Arial" w:hAnsi="Arial" w:cs="Arial"/>
          <w:color w:val="000000"/>
        </w:rPr>
        <w:t xml:space="preserve"> </w:t>
      </w:r>
      <w:r w:rsidR="00570AF0">
        <w:rPr>
          <w:rFonts w:ascii="Arial" w:hAnsi="Arial" w:cs="Arial"/>
          <w:color w:val="000000"/>
        </w:rPr>
        <w:t>LICENCE</w:t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color w:val="000000"/>
        </w:rPr>
        <w:sym w:font="Monotype Sorts" w:char="F06F"/>
      </w:r>
      <w:r w:rsidRPr="00FD461A">
        <w:rPr>
          <w:rFonts w:ascii="Arial" w:hAnsi="Arial" w:cs="Arial"/>
          <w:color w:val="000000"/>
        </w:rPr>
        <w:t xml:space="preserve"> Autre (</w:t>
      </w:r>
      <w:r w:rsidRPr="00FD461A">
        <w:rPr>
          <w:rFonts w:ascii="Arial" w:hAnsi="Arial" w:cs="Arial"/>
          <w:i/>
          <w:color w:val="000000"/>
        </w:rPr>
        <w:t>préciser</w:t>
      </w:r>
      <w:r w:rsidRPr="00FD461A">
        <w:rPr>
          <w:rFonts w:ascii="Arial" w:hAnsi="Arial" w:cs="Arial"/>
          <w:color w:val="000000"/>
        </w:rPr>
        <w:t>)</w:t>
      </w:r>
    </w:p>
    <w:p w14:paraId="1B02311D" w14:textId="77777777" w:rsidR="00D0760A" w:rsidRPr="00FD461A" w:rsidRDefault="00D0760A" w:rsidP="006204E2">
      <w:pPr>
        <w:pStyle w:val="Titre2"/>
        <w:jc w:val="both"/>
        <w:rPr>
          <w:rFonts w:ascii="Arial" w:hAnsi="Arial" w:cs="Arial"/>
          <w:b w:val="0"/>
          <w:color w:val="000000"/>
        </w:rPr>
      </w:pPr>
      <w:r w:rsidRPr="00FD461A">
        <w:rPr>
          <w:rFonts w:ascii="Arial" w:hAnsi="Arial" w:cs="Arial"/>
          <w:color w:val="000000"/>
        </w:rPr>
        <w:t>Equipe éventuellement</w:t>
      </w:r>
      <w:r w:rsidR="00B05DF3" w:rsidRPr="00FD461A">
        <w:rPr>
          <w:rFonts w:ascii="Arial" w:hAnsi="Arial" w:cs="Arial"/>
          <w:color w:val="000000"/>
        </w:rPr>
        <w:t xml:space="preserve"> </w:t>
      </w:r>
    </w:p>
    <w:p w14:paraId="1B02311E" w14:textId="77777777" w:rsidR="00D0760A" w:rsidRPr="00FD461A" w:rsidRDefault="00D0760A" w:rsidP="006204E2">
      <w:pPr>
        <w:ind w:right="-567"/>
        <w:jc w:val="both"/>
        <w:rPr>
          <w:rFonts w:ascii="Arial" w:hAnsi="Arial" w:cs="Arial"/>
          <w:b/>
          <w:color w:val="000000"/>
        </w:rPr>
      </w:pPr>
      <w:r w:rsidRPr="00FD461A">
        <w:rPr>
          <w:rFonts w:ascii="Arial" w:hAnsi="Arial" w:cs="Arial"/>
          <w:b/>
          <w:color w:val="000000"/>
        </w:rPr>
        <w:t>NOM</w:t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b/>
          <w:color w:val="000000"/>
        </w:rPr>
        <w:tab/>
        <w:t>PRENOM</w:t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b/>
          <w:color w:val="000000"/>
        </w:rPr>
        <w:tab/>
        <w:t>Date de naissance</w:t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b/>
          <w:color w:val="000000"/>
        </w:rPr>
        <w:tab/>
        <w:t>Compétences apportées au projet</w:t>
      </w:r>
    </w:p>
    <w:p w14:paraId="1B023123" w14:textId="397D0476" w:rsidR="003807B8" w:rsidRPr="00570AF0" w:rsidRDefault="00D0760A" w:rsidP="00570AF0">
      <w:pPr>
        <w:pStyle w:val="Titre5"/>
        <w:tabs>
          <w:tab w:val="num" w:pos="567"/>
        </w:tabs>
        <w:jc w:val="both"/>
        <w:rPr>
          <w:rFonts w:ascii="Arial" w:hAnsi="Arial" w:cs="Arial"/>
          <w:color w:val="0070C0"/>
          <w:sz w:val="22"/>
        </w:rPr>
      </w:pPr>
      <w:r w:rsidRPr="00B96BD4">
        <w:rPr>
          <w:rFonts w:ascii="Arial" w:hAnsi="Arial" w:cs="Arial"/>
          <w:color w:val="0070C0"/>
          <w:sz w:val="22"/>
        </w:rPr>
        <w:t xml:space="preserve">Joindre </w:t>
      </w:r>
      <w:r w:rsidR="00B05DF3" w:rsidRPr="00B96BD4">
        <w:rPr>
          <w:rFonts w:ascii="Arial" w:hAnsi="Arial" w:cs="Arial"/>
          <w:color w:val="0070C0"/>
          <w:sz w:val="22"/>
        </w:rPr>
        <w:t xml:space="preserve">les </w:t>
      </w:r>
      <w:r w:rsidRPr="00B96BD4">
        <w:rPr>
          <w:rFonts w:ascii="Arial" w:hAnsi="Arial" w:cs="Arial"/>
          <w:color w:val="0070C0"/>
          <w:sz w:val="22"/>
        </w:rPr>
        <w:t xml:space="preserve">CV pour </w:t>
      </w:r>
      <w:r w:rsidR="00B05DF3" w:rsidRPr="00B96BD4">
        <w:rPr>
          <w:rFonts w:ascii="Arial" w:hAnsi="Arial" w:cs="Arial"/>
          <w:color w:val="0070C0"/>
          <w:sz w:val="22"/>
        </w:rPr>
        <w:t xml:space="preserve">le porteur et </w:t>
      </w:r>
      <w:r w:rsidRPr="00B96BD4">
        <w:rPr>
          <w:rFonts w:ascii="Arial" w:hAnsi="Arial" w:cs="Arial"/>
          <w:color w:val="0070C0"/>
          <w:sz w:val="22"/>
        </w:rPr>
        <w:t xml:space="preserve">chacun des associés en annexe </w:t>
      </w:r>
    </w:p>
    <w:p w14:paraId="693AB205" w14:textId="77777777" w:rsidR="00481D6A" w:rsidRDefault="00481D6A" w:rsidP="006204E2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3C5C8FDE" w14:textId="0A9942FF" w:rsidR="00481D6A" w:rsidRDefault="00481D6A" w:rsidP="006204E2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3F9A3E96" w14:textId="77777777" w:rsidR="00512B9B" w:rsidRDefault="00512B9B" w:rsidP="006204E2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</w:rPr>
      </w:pPr>
    </w:p>
    <w:p w14:paraId="4F04EEF6" w14:textId="3F35E171" w:rsidR="002E0E13" w:rsidRDefault="14FE30D3" w:rsidP="14FE30D3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14FE30D3">
        <w:rPr>
          <w:rFonts w:ascii="Arial" w:hAnsi="Arial" w:cs="Arial"/>
          <w:b/>
          <w:bCs/>
          <w:color w:val="000000" w:themeColor="text1"/>
          <w:sz w:val="20"/>
          <w:szCs w:val="20"/>
        </w:rPr>
        <w:t>Ville d’implantation (envisagée) du siège social de la future société</w:t>
      </w:r>
      <w:r w:rsidRPr="14FE30D3">
        <w:rPr>
          <w:rFonts w:ascii="Arial" w:hAnsi="Arial" w:cs="Arial"/>
          <w:color w:val="000000" w:themeColor="text1"/>
          <w:sz w:val="20"/>
          <w:szCs w:val="20"/>
        </w:rPr>
        <w:t xml:space="preserve"> : </w:t>
      </w:r>
    </w:p>
    <w:p w14:paraId="11167BED" w14:textId="187E4E17" w:rsidR="003D573E" w:rsidRDefault="003D573E" w:rsidP="14FE30D3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9EA2DA5" w14:textId="56E38FA7" w:rsidR="00570AF0" w:rsidRDefault="005B4491" w:rsidP="14FE30D3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Avez-vous bénéficié d’aides publiques ? si oui, lesquelles et pour quels montants ?</w:t>
      </w:r>
    </w:p>
    <w:p w14:paraId="2FCCCBE0" w14:textId="5EB6147C" w:rsidR="00570AF0" w:rsidRDefault="00570AF0" w:rsidP="14FE30D3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A3CB729" w14:textId="564B58C4" w:rsidR="00570AF0" w:rsidRDefault="00570AF0" w:rsidP="14FE30D3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3992BE0" w14:textId="755BFE08" w:rsidR="00570AF0" w:rsidRDefault="00570AF0" w:rsidP="14FE30D3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2D77AF" w14:textId="1C555B4E" w:rsidR="00512B9B" w:rsidRDefault="00512B9B" w:rsidP="14FE30D3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19C73F0" w14:textId="77777777" w:rsidR="00512B9B" w:rsidRDefault="00512B9B" w:rsidP="14FE30D3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78BA30D" w14:textId="77777777" w:rsidR="00570AF0" w:rsidRPr="00FD461A" w:rsidRDefault="00570AF0" w:rsidP="14FE30D3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E512F20" w14:textId="0DABBE19" w:rsidR="00570AF0" w:rsidRPr="00FD461A" w:rsidRDefault="00570AF0" w:rsidP="00570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 w:rsidRPr="00FD461A">
        <w:rPr>
          <w:rFonts w:ascii="Arial" w:hAnsi="Arial" w:cs="Arial"/>
          <w:sz w:val="28"/>
        </w:rPr>
        <w:t>PORTEUR DU PROJET</w:t>
      </w:r>
      <w:r>
        <w:rPr>
          <w:rFonts w:ascii="Arial" w:hAnsi="Arial" w:cs="Arial"/>
          <w:sz w:val="28"/>
        </w:rPr>
        <w:t xml:space="preserve"> : PERSONNE </w:t>
      </w:r>
      <w:r w:rsidR="00512B9B">
        <w:rPr>
          <w:rFonts w:ascii="Arial" w:hAnsi="Arial" w:cs="Arial"/>
          <w:sz w:val="28"/>
        </w:rPr>
        <w:t>MORALE</w:t>
      </w:r>
    </w:p>
    <w:p w14:paraId="6B89C679" w14:textId="151FA3C9" w:rsidR="00570AF0" w:rsidRDefault="00570AF0" w:rsidP="00570AF0">
      <w:pPr>
        <w:jc w:val="both"/>
        <w:rPr>
          <w:rFonts w:ascii="Arial" w:hAnsi="Arial" w:cs="Arial"/>
          <w:color w:val="000000"/>
        </w:rPr>
      </w:pPr>
    </w:p>
    <w:p w14:paraId="79DB13D5" w14:textId="77777777" w:rsidR="006D6EE7" w:rsidRPr="00FD461A" w:rsidRDefault="006D6EE7" w:rsidP="00570AF0">
      <w:pPr>
        <w:jc w:val="both"/>
        <w:rPr>
          <w:rFonts w:ascii="Arial" w:hAnsi="Arial" w:cs="Arial"/>
          <w:color w:val="000000"/>
        </w:rPr>
      </w:pPr>
    </w:p>
    <w:p w14:paraId="1F9006B8" w14:textId="77777777" w:rsidR="00570AF0" w:rsidRDefault="00570AF0" w:rsidP="00570AF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Date du premier RDV : </w:t>
      </w:r>
    </w:p>
    <w:p w14:paraId="735E96EF" w14:textId="77777777" w:rsidR="00570AF0" w:rsidRDefault="00570AF0" w:rsidP="00570AF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Origine du contact :</w:t>
      </w:r>
    </w:p>
    <w:p w14:paraId="2DC08E1C" w14:textId="021B99DD" w:rsidR="00512B9B" w:rsidRDefault="00512B9B" w:rsidP="00570AF0">
      <w:pPr>
        <w:jc w:val="both"/>
        <w:rPr>
          <w:rFonts w:ascii="Arial" w:hAnsi="Arial" w:cs="Arial"/>
          <w:color w:val="000000"/>
        </w:rPr>
      </w:pPr>
    </w:p>
    <w:p w14:paraId="77EA5AFE" w14:textId="606B5C50" w:rsidR="00512B9B" w:rsidRDefault="00512B9B" w:rsidP="00570AF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Raison </w:t>
      </w:r>
      <w:r w:rsidR="00954360">
        <w:rPr>
          <w:rFonts w:ascii="Arial" w:hAnsi="Arial" w:cs="Arial"/>
          <w:color w:val="000000"/>
        </w:rPr>
        <w:t>Sociale :</w:t>
      </w:r>
    </w:p>
    <w:p w14:paraId="11C16107" w14:textId="0032C50E" w:rsidR="00954360" w:rsidRDefault="00954360" w:rsidP="00570AF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SIRET :</w:t>
      </w:r>
    </w:p>
    <w:p w14:paraId="36BE6548" w14:textId="0E5003AF" w:rsidR="00954360" w:rsidRDefault="00954360" w:rsidP="00570AF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Date immatriculation RCS</w:t>
      </w:r>
      <w:r w:rsidR="006B5795">
        <w:rPr>
          <w:rFonts w:ascii="Arial" w:hAnsi="Arial" w:cs="Arial"/>
          <w:color w:val="000000"/>
        </w:rPr>
        <w:t> :</w:t>
      </w:r>
    </w:p>
    <w:p w14:paraId="2EAA0F2E" w14:textId="49007EBD" w:rsidR="006B5795" w:rsidRDefault="006B5795" w:rsidP="00570AF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Adresse siège social</w:t>
      </w:r>
    </w:p>
    <w:p w14:paraId="54B41DD3" w14:textId="29E4D3B6" w:rsidR="00954360" w:rsidRDefault="00954360" w:rsidP="00570AF0">
      <w:pPr>
        <w:jc w:val="both"/>
        <w:rPr>
          <w:rFonts w:ascii="Arial" w:hAnsi="Arial" w:cs="Arial"/>
          <w:color w:val="000000"/>
        </w:rPr>
      </w:pPr>
    </w:p>
    <w:p w14:paraId="4A9AC71B" w14:textId="77777777" w:rsidR="00954360" w:rsidRDefault="00954360" w:rsidP="00570AF0">
      <w:pPr>
        <w:jc w:val="both"/>
        <w:rPr>
          <w:rFonts w:ascii="Arial" w:hAnsi="Arial" w:cs="Arial"/>
          <w:color w:val="000000"/>
        </w:rPr>
      </w:pPr>
    </w:p>
    <w:p w14:paraId="35046CC1" w14:textId="3DC884A9" w:rsidR="00954360" w:rsidRDefault="00954360" w:rsidP="00570AF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Dirigeant : </w:t>
      </w:r>
    </w:p>
    <w:p w14:paraId="50961D09" w14:textId="77777777" w:rsidR="00954360" w:rsidRDefault="00954360" w:rsidP="00570AF0">
      <w:pPr>
        <w:jc w:val="both"/>
        <w:rPr>
          <w:rFonts w:ascii="Arial" w:hAnsi="Arial" w:cs="Arial"/>
          <w:color w:val="000000"/>
        </w:rPr>
      </w:pPr>
    </w:p>
    <w:p w14:paraId="0D1F84BF" w14:textId="06683E8E" w:rsidR="00570AF0" w:rsidRDefault="00570AF0" w:rsidP="00570AF0">
      <w:pPr>
        <w:jc w:val="both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>Nom :</w:t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  <w:t>Prénom :</w:t>
      </w:r>
    </w:p>
    <w:p w14:paraId="68347A9E" w14:textId="4050DF9B" w:rsidR="006B5795" w:rsidRDefault="006B5795" w:rsidP="00570AF0">
      <w:pPr>
        <w:jc w:val="both"/>
        <w:rPr>
          <w:rFonts w:ascii="Arial" w:hAnsi="Arial" w:cs="Arial"/>
          <w:color w:val="000000"/>
        </w:rPr>
      </w:pPr>
    </w:p>
    <w:p w14:paraId="799F1FD6" w14:textId="74C632AF" w:rsidR="006B5795" w:rsidRPr="00FD461A" w:rsidRDefault="006B5795" w:rsidP="00570AF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Fonction :</w:t>
      </w:r>
    </w:p>
    <w:p w14:paraId="0D344EE2" w14:textId="77777777" w:rsidR="00570AF0" w:rsidRPr="00FD461A" w:rsidRDefault="00570AF0" w:rsidP="00570AF0">
      <w:pPr>
        <w:jc w:val="both"/>
        <w:rPr>
          <w:rFonts w:ascii="Arial" w:hAnsi="Arial" w:cs="Arial"/>
          <w:color w:val="000000"/>
        </w:rPr>
      </w:pPr>
    </w:p>
    <w:p w14:paraId="2AC2F01F" w14:textId="77777777" w:rsidR="00570AF0" w:rsidRPr="00FD461A" w:rsidRDefault="00570AF0" w:rsidP="00570AF0">
      <w:pPr>
        <w:jc w:val="both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>Date et lieu de naissance :</w:t>
      </w:r>
    </w:p>
    <w:p w14:paraId="37DF189B" w14:textId="77777777" w:rsidR="00570AF0" w:rsidRPr="00FD461A" w:rsidRDefault="00570AF0" w:rsidP="00570AF0">
      <w:pPr>
        <w:jc w:val="both"/>
        <w:rPr>
          <w:rFonts w:ascii="Arial" w:hAnsi="Arial" w:cs="Arial"/>
          <w:color w:val="000000"/>
        </w:rPr>
      </w:pPr>
    </w:p>
    <w:p w14:paraId="04BFD298" w14:textId="77777777" w:rsidR="00570AF0" w:rsidRPr="00FD461A" w:rsidRDefault="00570AF0" w:rsidP="00570AF0">
      <w:pPr>
        <w:pStyle w:val="Corpsdetexte2"/>
        <w:rPr>
          <w:i w:val="0"/>
          <w:iCs w:val="0"/>
          <w:sz w:val="24"/>
          <w:szCs w:val="20"/>
        </w:rPr>
      </w:pPr>
      <w:r w:rsidRPr="00FD461A">
        <w:rPr>
          <w:i w:val="0"/>
          <w:iCs w:val="0"/>
          <w:sz w:val="24"/>
          <w:szCs w:val="20"/>
        </w:rPr>
        <w:t>Téléphone :</w:t>
      </w:r>
      <w:r w:rsidRPr="00FD461A">
        <w:rPr>
          <w:i w:val="0"/>
          <w:iCs w:val="0"/>
          <w:sz w:val="24"/>
          <w:szCs w:val="20"/>
        </w:rPr>
        <w:tab/>
      </w:r>
      <w:r w:rsidRPr="00FD461A">
        <w:rPr>
          <w:i w:val="0"/>
          <w:iCs w:val="0"/>
          <w:sz w:val="24"/>
          <w:szCs w:val="20"/>
        </w:rPr>
        <w:tab/>
      </w:r>
      <w:r w:rsidRPr="00FD461A">
        <w:rPr>
          <w:i w:val="0"/>
          <w:iCs w:val="0"/>
          <w:sz w:val="24"/>
          <w:szCs w:val="20"/>
        </w:rPr>
        <w:tab/>
      </w:r>
      <w:r w:rsidRPr="00FD461A">
        <w:rPr>
          <w:i w:val="0"/>
          <w:iCs w:val="0"/>
          <w:sz w:val="24"/>
          <w:szCs w:val="20"/>
        </w:rPr>
        <w:tab/>
        <w:t>Portable :                                               Fax :</w:t>
      </w:r>
    </w:p>
    <w:p w14:paraId="4DFED45B" w14:textId="77777777" w:rsidR="00570AF0" w:rsidRPr="00FD461A" w:rsidRDefault="00570AF0" w:rsidP="00570AF0">
      <w:pPr>
        <w:jc w:val="both"/>
        <w:rPr>
          <w:rFonts w:ascii="Arial" w:hAnsi="Arial" w:cs="Arial"/>
          <w:color w:val="000000"/>
        </w:rPr>
      </w:pPr>
    </w:p>
    <w:p w14:paraId="4425774F" w14:textId="77777777" w:rsidR="00570AF0" w:rsidRPr="00FD461A" w:rsidRDefault="00570AF0" w:rsidP="00570AF0">
      <w:pPr>
        <w:jc w:val="both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>Adresse électronique :</w:t>
      </w:r>
    </w:p>
    <w:p w14:paraId="6C5ED9C7" w14:textId="77777777" w:rsidR="00570AF0" w:rsidRPr="00FD461A" w:rsidRDefault="00570AF0" w:rsidP="00570AF0">
      <w:pPr>
        <w:jc w:val="both"/>
        <w:rPr>
          <w:rFonts w:ascii="Arial" w:hAnsi="Arial" w:cs="Arial"/>
          <w:b/>
          <w:color w:val="000000"/>
        </w:rPr>
      </w:pPr>
    </w:p>
    <w:p w14:paraId="4D093381" w14:textId="24C2E87E" w:rsidR="00714690" w:rsidRDefault="00766BAB" w:rsidP="0071469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Précisez si vous avez une autre activité :</w:t>
      </w:r>
    </w:p>
    <w:p w14:paraId="1BD9CE33" w14:textId="7509C18A" w:rsidR="00570AF0" w:rsidRPr="00FD461A" w:rsidRDefault="00570AF0" w:rsidP="0071469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</w:p>
    <w:p w14:paraId="0DC84B9A" w14:textId="77777777" w:rsidR="00570AF0" w:rsidRPr="00197A3F" w:rsidRDefault="00570AF0" w:rsidP="00197A3F">
      <w:pPr>
        <w:pStyle w:val="Titre2"/>
      </w:pPr>
      <w:r w:rsidRPr="00197A3F">
        <w:t>Niveau de formation</w:t>
      </w:r>
      <w:r w:rsidRPr="00197A3F">
        <w:tab/>
      </w:r>
    </w:p>
    <w:p w14:paraId="58091AF3" w14:textId="77777777" w:rsidR="00570AF0" w:rsidRPr="00FD461A" w:rsidRDefault="00570AF0" w:rsidP="00570AF0">
      <w:pPr>
        <w:jc w:val="both"/>
        <w:rPr>
          <w:rFonts w:ascii="Arial" w:hAnsi="Arial" w:cs="Arial"/>
          <w:color w:val="000000"/>
        </w:rPr>
      </w:pPr>
      <w:r w:rsidRPr="00FD461A">
        <w:rPr>
          <w:rFonts w:ascii="Arial" w:hAnsi="Arial" w:cs="Arial"/>
          <w:color w:val="000000"/>
        </w:rPr>
        <w:sym w:font="Monotype Sorts" w:char="F06F"/>
      </w:r>
      <w:r w:rsidRPr="00FD461A">
        <w:rPr>
          <w:rFonts w:ascii="Arial" w:hAnsi="Arial" w:cs="Arial"/>
          <w:color w:val="000000"/>
        </w:rPr>
        <w:t xml:space="preserve"> Docteur</w:t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sym w:font="Monotype Sorts" w:char="F06F"/>
      </w:r>
      <w:r w:rsidRPr="00FD461A">
        <w:rPr>
          <w:rFonts w:ascii="Arial" w:hAnsi="Arial" w:cs="Arial"/>
          <w:color w:val="000000"/>
        </w:rPr>
        <w:t>Ingénieur</w:t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</w:r>
      <w:r w:rsidRPr="00FD461A">
        <w:rPr>
          <w:rFonts w:ascii="Arial" w:hAnsi="Arial" w:cs="Arial"/>
          <w:color w:val="000000"/>
        </w:rPr>
        <w:tab/>
        <w:t xml:space="preserve"> </w:t>
      </w:r>
      <w:r w:rsidRPr="00FD461A">
        <w:rPr>
          <w:rFonts w:ascii="Arial" w:hAnsi="Arial" w:cs="Arial"/>
          <w:color w:val="000000"/>
        </w:rPr>
        <w:sym w:font="Monotype Sorts" w:char="F06F"/>
      </w:r>
      <w:r w:rsidRPr="00FD461A">
        <w:rPr>
          <w:rFonts w:ascii="Arial" w:hAnsi="Arial" w:cs="Arial"/>
          <w:color w:val="000000"/>
        </w:rPr>
        <w:t xml:space="preserve"> BTS/DUT</w:t>
      </w:r>
    </w:p>
    <w:p w14:paraId="705BCB78" w14:textId="77777777" w:rsidR="00570AF0" w:rsidRPr="00FD461A" w:rsidRDefault="00570AF0" w:rsidP="00570AF0">
      <w:pPr>
        <w:jc w:val="both"/>
        <w:rPr>
          <w:rFonts w:ascii="Arial" w:hAnsi="Arial" w:cs="Arial"/>
          <w:color w:val="000000"/>
        </w:rPr>
      </w:pPr>
    </w:p>
    <w:p w14:paraId="0C99A9B7" w14:textId="77777777" w:rsidR="00570AF0" w:rsidRPr="00FD461A" w:rsidRDefault="00570AF0" w:rsidP="00570AF0">
      <w:pPr>
        <w:jc w:val="both"/>
        <w:rPr>
          <w:rFonts w:ascii="Arial" w:hAnsi="Arial" w:cs="Arial"/>
          <w:b/>
          <w:color w:val="000000"/>
        </w:rPr>
      </w:pPr>
      <w:r w:rsidRPr="00FD461A">
        <w:rPr>
          <w:rFonts w:ascii="Arial" w:hAnsi="Arial" w:cs="Arial"/>
          <w:color w:val="000000"/>
        </w:rPr>
        <w:sym w:font="Monotype Sorts" w:char="F06F"/>
      </w:r>
      <w:r w:rsidRPr="00FD461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MASTER</w:t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color w:val="000000"/>
        </w:rPr>
        <w:sym w:font="Monotype Sorts" w:char="F06F"/>
      </w:r>
      <w:r w:rsidRPr="00FD461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LICENCE</w:t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color w:val="000000"/>
        </w:rPr>
        <w:sym w:font="Monotype Sorts" w:char="F06F"/>
      </w:r>
      <w:r w:rsidRPr="00FD461A">
        <w:rPr>
          <w:rFonts w:ascii="Arial" w:hAnsi="Arial" w:cs="Arial"/>
          <w:color w:val="000000"/>
        </w:rPr>
        <w:t xml:space="preserve"> Autre (</w:t>
      </w:r>
      <w:r w:rsidRPr="00FD461A">
        <w:rPr>
          <w:rFonts w:ascii="Arial" w:hAnsi="Arial" w:cs="Arial"/>
          <w:i/>
          <w:color w:val="000000"/>
        </w:rPr>
        <w:t>préciser</w:t>
      </w:r>
      <w:r w:rsidRPr="00FD461A">
        <w:rPr>
          <w:rFonts w:ascii="Arial" w:hAnsi="Arial" w:cs="Arial"/>
          <w:color w:val="000000"/>
        </w:rPr>
        <w:t>)</w:t>
      </w:r>
    </w:p>
    <w:p w14:paraId="7E109357" w14:textId="77777777" w:rsidR="00570AF0" w:rsidRPr="00197A3F" w:rsidRDefault="00570AF0" w:rsidP="00197A3F">
      <w:pPr>
        <w:pStyle w:val="Titre2"/>
      </w:pPr>
      <w:r w:rsidRPr="00197A3F">
        <w:t xml:space="preserve">Equipe éventuellement </w:t>
      </w:r>
    </w:p>
    <w:p w14:paraId="5CF163D8" w14:textId="77777777" w:rsidR="00570AF0" w:rsidRPr="00FD461A" w:rsidRDefault="00570AF0" w:rsidP="00570AF0">
      <w:pPr>
        <w:ind w:right="-567"/>
        <w:jc w:val="both"/>
        <w:rPr>
          <w:rFonts w:ascii="Arial" w:hAnsi="Arial" w:cs="Arial"/>
          <w:b/>
          <w:color w:val="000000"/>
        </w:rPr>
      </w:pPr>
      <w:r w:rsidRPr="00FD461A">
        <w:rPr>
          <w:rFonts w:ascii="Arial" w:hAnsi="Arial" w:cs="Arial"/>
          <w:b/>
          <w:color w:val="000000"/>
        </w:rPr>
        <w:t>NOM</w:t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b/>
          <w:color w:val="000000"/>
        </w:rPr>
        <w:tab/>
        <w:t>PRENOM</w:t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b/>
          <w:color w:val="000000"/>
        </w:rPr>
        <w:tab/>
        <w:t>Date de naissance</w:t>
      </w:r>
      <w:r w:rsidRPr="00FD461A">
        <w:rPr>
          <w:rFonts w:ascii="Arial" w:hAnsi="Arial" w:cs="Arial"/>
          <w:b/>
          <w:color w:val="000000"/>
        </w:rPr>
        <w:tab/>
      </w:r>
      <w:r w:rsidRPr="00FD461A">
        <w:rPr>
          <w:rFonts w:ascii="Arial" w:hAnsi="Arial" w:cs="Arial"/>
          <w:b/>
          <w:color w:val="000000"/>
        </w:rPr>
        <w:tab/>
        <w:t>Compétences apportées au projet</w:t>
      </w:r>
    </w:p>
    <w:p w14:paraId="33903D65" w14:textId="77777777" w:rsidR="00570AF0" w:rsidRPr="00B96BD4" w:rsidRDefault="00570AF0" w:rsidP="00570AF0">
      <w:pPr>
        <w:pStyle w:val="Titre5"/>
        <w:tabs>
          <w:tab w:val="num" w:pos="567"/>
        </w:tabs>
        <w:jc w:val="both"/>
        <w:rPr>
          <w:rFonts w:ascii="Arial" w:hAnsi="Arial" w:cs="Arial"/>
          <w:color w:val="0070C0"/>
          <w:sz w:val="22"/>
        </w:rPr>
      </w:pPr>
      <w:r w:rsidRPr="00B96BD4">
        <w:rPr>
          <w:rFonts w:ascii="Arial" w:hAnsi="Arial" w:cs="Arial"/>
          <w:color w:val="0070C0"/>
          <w:sz w:val="22"/>
        </w:rPr>
        <w:t xml:space="preserve">Joindre les CV pour le porteur et chacun des associés en annexe </w:t>
      </w:r>
    </w:p>
    <w:p w14:paraId="3F90230F" w14:textId="77777777" w:rsidR="00570AF0" w:rsidRPr="00FD461A" w:rsidRDefault="00570AF0" w:rsidP="00570AF0">
      <w:pPr>
        <w:jc w:val="both"/>
        <w:rPr>
          <w:rFonts w:ascii="Arial" w:hAnsi="Arial" w:cs="Arial"/>
          <w:color w:val="000000"/>
        </w:rPr>
      </w:pPr>
    </w:p>
    <w:p w14:paraId="0DB7C954" w14:textId="77777777" w:rsidR="006D6EE7" w:rsidRDefault="006D6EE7" w:rsidP="00570AF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0568E579" w14:textId="77777777" w:rsidR="005B4491" w:rsidRDefault="005B4491" w:rsidP="005B4491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Avez-vous bénéficié d’aides publiques ? si oui, lesquelles et pour quels montants ?</w:t>
      </w:r>
    </w:p>
    <w:p w14:paraId="5ADE6442" w14:textId="77777777" w:rsidR="006D6EE7" w:rsidRDefault="006D6EE7" w:rsidP="00570AF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766ED649" w14:textId="77777777" w:rsidR="006D6EE7" w:rsidRDefault="006D6EE7" w:rsidP="00570AF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67AB7FA0" w14:textId="20B90E85" w:rsidR="00570AF0" w:rsidRPr="00FD461A" w:rsidRDefault="00570AF0" w:rsidP="00570AF0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14FE30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B023126" w14:textId="77777777" w:rsidR="007044C8" w:rsidRDefault="007044C8" w:rsidP="006204E2">
      <w:pPr>
        <w:jc w:val="both"/>
        <w:rPr>
          <w:rFonts w:ascii="Arial" w:hAnsi="Arial" w:cs="Arial"/>
          <w:color w:val="000000"/>
        </w:rPr>
      </w:pPr>
    </w:p>
    <w:p w14:paraId="1B023128" w14:textId="77777777" w:rsidR="003807B8" w:rsidRPr="00502DCF" w:rsidRDefault="003807B8" w:rsidP="006204E2">
      <w:pPr>
        <w:jc w:val="both"/>
        <w:rPr>
          <w:rFonts w:ascii="Arial" w:hAnsi="Arial" w:cs="Arial"/>
          <w:b/>
          <w:bCs/>
          <w:i/>
          <w:iCs/>
          <w:color w:val="0070C0"/>
        </w:rPr>
      </w:pPr>
      <w:r w:rsidRPr="00502DCF">
        <w:rPr>
          <w:rFonts w:ascii="Arial" w:hAnsi="Arial" w:cs="Arial"/>
          <w:color w:val="0070C0"/>
        </w:rPr>
        <w:t>(</w:t>
      </w:r>
      <w:r w:rsidR="00D0760A" w:rsidRPr="00502DCF">
        <w:rPr>
          <w:rFonts w:ascii="Arial" w:hAnsi="Arial" w:cs="Arial"/>
          <w:b/>
          <w:bCs/>
          <w:i/>
          <w:iCs/>
          <w:color w:val="0070C0"/>
        </w:rPr>
        <w:t xml:space="preserve">*) Dans tout ce document, les indications en bleu sont là pour vous guider, </w:t>
      </w:r>
    </w:p>
    <w:p w14:paraId="1B02312A" w14:textId="77777777" w:rsidR="00D0760A" w:rsidRPr="00502DCF" w:rsidRDefault="00571FC9" w:rsidP="0026121B">
      <w:pPr>
        <w:jc w:val="center"/>
        <w:rPr>
          <w:rFonts w:ascii="Arial" w:hAnsi="Arial" w:cs="Arial"/>
          <w:b/>
          <w:bCs/>
          <w:color w:val="0070C0"/>
        </w:rPr>
      </w:pPr>
      <w:r w:rsidRPr="00502DCF">
        <w:rPr>
          <w:rFonts w:ascii="Arial" w:hAnsi="Arial" w:cs="Arial"/>
          <w:b/>
          <w:bCs/>
          <w:i/>
          <w:iCs/>
          <w:color w:val="0070C0"/>
          <w:sz w:val="32"/>
        </w:rPr>
        <w:t>effacez-les</w:t>
      </w:r>
      <w:r w:rsidR="00D0760A" w:rsidRPr="00502DCF">
        <w:rPr>
          <w:rFonts w:ascii="Arial" w:hAnsi="Arial" w:cs="Arial"/>
          <w:b/>
          <w:bCs/>
          <w:i/>
          <w:iCs/>
          <w:color w:val="0070C0"/>
          <w:sz w:val="32"/>
        </w:rPr>
        <w:t xml:space="preserve"> sur votre dossier final</w:t>
      </w:r>
    </w:p>
    <w:p w14:paraId="1B02312B" w14:textId="77777777" w:rsidR="003807B8" w:rsidRPr="00FD461A" w:rsidRDefault="00A828C6" w:rsidP="00620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color w:val="000000"/>
          <w:sz w:val="36"/>
          <w:szCs w:val="36"/>
        </w:rPr>
      </w:pPr>
      <w:r w:rsidRPr="00FD461A">
        <w:rPr>
          <w:rFonts w:ascii="Arial" w:hAnsi="Arial" w:cs="Arial"/>
          <w:b/>
          <w:color w:val="000000"/>
          <w:sz w:val="36"/>
          <w:szCs w:val="36"/>
        </w:rPr>
        <w:br w:type="page"/>
      </w:r>
      <w:r w:rsidR="003807B8" w:rsidRPr="00FD461A">
        <w:rPr>
          <w:rFonts w:ascii="Arial" w:hAnsi="Arial" w:cs="Arial"/>
          <w:b/>
          <w:color w:val="000000"/>
          <w:sz w:val="36"/>
          <w:szCs w:val="36"/>
        </w:rPr>
        <w:lastRenderedPageBreak/>
        <w:t xml:space="preserve">Présentation du projet </w:t>
      </w:r>
      <w:r w:rsidR="003807B8" w:rsidRPr="00FD461A">
        <w:rPr>
          <w:rFonts w:ascii="Arial" w:hAnsi="Arial" w:cs="Arial"/>
          <w:b/>
          <w:i/>
          <w:color w:val="0070C0"/>
          <w:sz w:val="36"/>
          <w:szCs w:val="36"/>
        </w:rPr>
        <w:t>(titre du projet)</w:t>
      </w:r>
    </w:p>
    <w:p w14:paraId="1B02312C" w14:textId="77777777" w:rsidR="003807B8" w:rsidRPr="00FD461A" w:rsidRDefault="003807B8" w:rsidP="00620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color w:val="000000"/>
          <w:sz w:val="36"/>
          <w:szCs w:val="36"/>
        </w:rPr>
      </w:pPr>
      <w:r w:rsidRPr="00FD461A">
        <w:rPr>
          <w:rFonts w:ascii="Arial" w:hAnsi="Arial" w:cs="Arial"/>
          <w:b/>
          <w:color w:val="000000"/>
          <w:sz w:val="36"/>
          <w:szCs w:val="36"/>
        </w:rPr>
        <w:t xml:space="preserve">porté par </w:t>
      </w:r>
      <w:r w:rsidRPr="00FD461A">
        <w:rPr>
          <w:rFonts w:ascii="Arial" w:hAnsi="Arial" w:cs="Arial"/>
          <w:b/>
          <w:i/>
          <w:color w:val="0070C0"/>
          <w:sz w:val="36"/>
          <w:szCs w:val="36"/>
        </w:rPr>
        <w:t>(Prénom et nom du porteur)</w:t>
      </w:r>
    </w:p>
    <w:p w14:paraId="1B02312D" w14:textId="77777777" w:rsidR="00D0760A" w:rsidRPr="00FD461A" w:rsidRDefault="00D0760A" w:rsidP="006204E2">
      <w:pPr>
        <w:ind w:left="-150"/>
        <w:jc w:val="both"/>
        <w:rPr>
          <w:rFonts w:ascii="Arial" w:hAnsi="Arial" w:cs="Arial"/>
          <w:color w:val="000000"/>
          <w:sz w:val="28"/>
        </w:rPr>
      </w:pPr>
    </w:p>
    <w:p w14:paraId="1B02312E" w14:textId="0859F7B5" w:rsidR="00086E7F" w:rsidRDefault="14FE30D3" w:rsidP="14FE30D3">
      <w:pPr>
        <w:pStyle w:val="Titre1"/>
        <w:numPr>
          <w:ilvl w:val="0"/>
          <w:numId w:val="27"/>
        </w:numPr>
        <w:spacing w:before="0" w:after="0"/>
        <w:jc w:val="both"/>
        <w:rPr>
          <w:rFonts w:ascii="Arial" w:hAnsi="Arial" w:cs="Arial"/>
          <w:sz w:val="28"/>
          <w:szCs w:val="28"/>
        </w:rPr>
      </w:pPr>
      <w:r w:rsidRPr="14FE30D3">
        <w:rPr>
          <w:rFonts w:ascii="Arial" w:hAnsi="Arial" w:cs="Arial"/>
          <w:sz w:val="28"/>
          <w:szCs w:val="28"/>
        </w:rPr>
        <w:t>Résumé du projet (1 page maximum)</w:t>
      </w:r>
    </w:p>
    <w:p w14:paraId="1B02312F" w14:textId="77777777" w:rsidR="00086E7F" w:rsidRPr="00746D9F" w:rsidRDefault="00086E7F" w:rsidP="006204E2">
      <w:pPr>
        <w:ind w:left="851"/>
        <w:jc w:val="both"/>
        <w:rPr>
          <w:rFonts w:ascii="Arial" w:hAnsi="Arial" w:cs="Arial"/>
          <w:b/>
          <w:bCs/>
          <w:color w:val="0070C0"/>
        </w:rPr>
      </w:pPr>
    </w:p>
    <w:p w14:paraId="1B023130" w14:textId="452F4E65" w:rsidR="00086E7F" w:rsidRPr="00746D9F" w:rsidRDefault="00086E7F" w:rsidP="006204E2">
      <w:pPr>
        <w:ind w:left="851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 xml:space="preserve">En </w:t>
      </w:r>
      <w:r w:rsidR="00CB2833">
        <w:rPr>
          <w:rFonts w:ascii="Arial" w:hAnsi="Arial" w:cs="Arial"/>
          <w:i/>
          <w:iCs/>
          <w:color w:val="0070C0"/>
          <w:sz w:val="20"/>
        </w:rPr>
        <w:t>une page maximum</w:t>
      </w:r>
      <w:r w:rsidRPr="00746D9F">
        <w:rPr>
          <w:rFonts w:ascii="Arial" w:hAnsi="Arial" w:cs="Arial"/>
          <w:i/>
          <w:iCs/>
          <w:color w:val="0070C0"/>
          <w:sz w:val="20"/>
        </w:rPr>
        <w:t>, vous devez proposer ici une synthèse de votre projet : produit, service, marché, perspectives….</w:t>
      </w:r>
    </w:p>
    <w:p w14:paraId="1B023131" w14:textId="700835BB" w:rsidR="00086E7F" w:rsidRPr="00746D9F" w:rsidRDefault="00086E7F" w:rsidP="006204E2">
      <w:pPr>
        <w:ind w:left="851"/>
        <w:jc w:val="both"/>
        <w:rPr>
          <w:rFonts w:ascii="Arial" w:hAnsi="Arial" w:cs="Arial"/>
          <w:i/>
          <w:color w:val="0070C0"/>
          <w:sz w:val="20"/>
        </w:rPr>
      </w:pPr>
      <w:r w:rsidRPr="00746D9F">
        <w:rPr>
          <w:rFonts w:ascii="Arial" w:hAnsi="Arial" w:cs="Arial"/>
          <w:i/>
          <w:color w:val="0070C0"/>
          <w:sz w:val="20"/>
        </w:rPr>
        <w:t xml:space="preserve">N’hésitez pas à proposer une photo, un dessin ou un schéma </w:t>
      </w:r>
      <w:r w:rsidR="00684FCA" w:rsidRPr="00C0720C">
        <w:rPr>
          <w:rFonts w:ascii="Arial" w:hAnsi="Arial" w:cs="Arial"/>
          <w:i/>
          <w:color w:val="4472C4" w:themeColor="accent1"/>
          <w:sz w:val="20"/>
        </w:rPr>
        <w:t>de taille réduite</w:t>
      </w:r>
    </w:p>
    <w:p w14:paraId="1B023132" w14:textId="77777777" w:rsidR="00086E7F" w:rsidRDefault="00086E7F" w:rsidP="006204E2">
      <w:pPr>
        <w:pStyle w:val="Titre1"/>
        <w:spacing w:before="0" w:after="0"/>
        <w:ind w:left="851"/>
        <w:jc w:val="both"/>
        <w:rPr>
          <w:rFonts w:ascii="Arial" w:hAnsi="Arial" w:cs="Arial"/>
          <w:sz w:val="28"/>
        </w:rPr>
      </w:pPr>
    </w:p>
    <w:p w14:paraId="1B023133" w14:textId="77777777" w:rsidR="00086E7F" w:rsidRDefault="00A9628F" w:rsidP="006204E2">
      <w:pPr>
        <w:pStyle w:val="Titre1"/>
        <w:numPr>
          <w:ilvl w:val="0"/>
          <w:numId w:val="27"/>
        </w:numPr>
        <w:spacing w:before="0" w:after="0"/>
        <w:jc w:val="both"/>
        <w:rPr>
          <w:rFonts w:ascii="Arial" w:hAnsi="Arial" w:cs="Arial"/>
          <w:sz w:val="28"/>
        </w:rPr>
      </w:pPr>
      <w:r w:rsidRPr="00315F39">
        <w:rPr>
          <w:rFonts w:ascii="Arial" w:hAnsi="Arial" w:cs="Arial"/>
          <w:sz w:val="28"/>
        </w:rPr>
        <w:t>D</w:t>
      </w:r>
      <w:r w:rsidR="00714E1C" w:rsidRPr="00315F39">
        <w:rPr>
          <w:rFonts w:ascii="Arial" w:hAnsi="Arial" w:cs="Arial"/>
          <w:sz w:val="28"/>
        </w:rPr>
        <w:t>escription du projet</w:t>
      </w:r>
    </w:p>
    <w:p w14:paraId="1B023134" w14:textId="77777777" w:rsidR="009176DD" w:rsidRPr="009176DD" w:rsidRDefault="009176DD" w:rsidP="006204E2">
      <w:pPr>
        <w:jc w:val="both"/>
      </w:pPr>
    </w:p>
    <w:p w14:paraId="1B023135" w14:textId="77777777" w:rsidR="00A9628F" w:rsidRDefault="009176DD" w:rsidP="006204E2">
      <w:pPr>
        <w:pStyle w:val="Titre2"/>
        <w:numPr>
          <w:ilvl w:val="1"/>
          <w:numId w:val="27"/>
        </w:numPr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i w:val="0"/>
          <w:sz w:val="24"/>
          <w:szCs w:val="24"/>
        </w:rPr>
      </w:pPr>
      <w:r w:rsidRPr="00315F39">
        <w:rPr>
          <w:rFonts w:ascii="Arial" w:hAnsi="Arial" w:cs="Arial"/>
          <w:i w:val="0"/>
          <w:sz w:val="24"/>
          <w:szCs w:val="24"/>
        </w:rPr>
        <w:t>Origine</w:t>
      </w:r>
      <w:r w:rsidR="00714E1C" w:rsidRPr="00315F39">
        <w:rPr>
          <w:rFonts w:ascii="Arial" w:hAnsi="Arial" w:cs="Arial"/>
          <w:i w:val="0"/>
          <w:sz w:val="24"/>
          <w:szCs w:val="24"/>
        </w:rPr>
        <w:t xml:space="preserve"> du projet</w:t>
      </w:r>
    </w:p>
    <w:p w14:paraId="1B023136" w14:textId="77777777" w:rsidR="00086E7F" w:rsidRPr="00746D9F" w:rsidRDefault="00086E7F" w:rsidP="006204E2">
      <w:pPr>
        <w:ind w:left="851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B023137" w14:textId="23FEEE80" w:rsidR="00086E7F" w:rsidRPr="00746D9F" w:rsidRDefault="00086E7F" w:rsidP="006204E2">
      <w:pPr>
        <w:ind w:left="851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 xml:space="preserve">Expliquez en 20 lignes </w:t>
      </w:r>
      <w:r w:rsidR="00A97F28">
        <w:rPr>
          <w:rFonts w:ascii="Arial" w:hAnsi="Arial" w:cs="Arial"/>
          <w:i/>
          <w:iCs/>
          <w:color w:val="0070C0"/>
          <w:sz w:val="20"/>
        </w:rPr>
        <w:t>maximu</w:t>
      </w:r>
      <w:r w:rsidR="00DC6004">
        <w:rPr>
          <w:rFonts w:ascii="Arial" w:hAnsi="Arial" w:cs="Arial"/>
          <w:i/>
          <w:iCs/>
          <w:color w:val="0070C0"/>
          <w:sz w:val="20"/>
        </w:rPr>
        <w:t xml:space="preserve">m la problématique </w:t>
      </w:r>
      <w:r w:rsidR="00982898">
        <w:rPr>
          <w:rFonts w:ascii="Arial" w:hAnsi="Arial" w:cs="Arial"/>
          <w:i/>
          <w:iCs/>
          <w:color w:val="0070C0"/>
          <w:sz w:val="20"/>
        </w:rPr>
        <w:t>que votre projet se propose de résoudre</w:t>
      </w:r>
      <w:r w:rsidR="008175A2">
        <w:rPr>
          <w:rFonts w:ascii="Arial" w:hAnsi="Arial" w:cs="Arial"/>
          <w:i/>
          <w:iCs/>
          <w:color w:val="0070C0"/>
          <w:sz w:val="20"/>
        </w:rPr>
        <w:t xml:space="preserve"> (besoins insatisfait</w:t>
      </w:r>
      <w:r w:rsidR="005D6450">
        <w:rPr>
          <w:rFonts w:ascii="Arial" w:hAnsi="Arial" w:cs="Arial"/>
          <w:i/>
          <w:iCs/>
          <w:color w:val="0070C0"/>
          <w:sz w:val="20"/>
        </w:rPr>
        <w:t>s</w:t>
      </w:r>
      <w:r w:rsidR="008175A2">
        <w:rPr>
          <w:rFonts w:ascii="Arial" w:hAnsi="Arial" w:cs="Arial"/>
          <w:i/>
          <w:iCs/>
          <w:color w:val="0070C0"/>
          <w:sz w:val="20"/>
        </w:rPr>
        <w:t>, disfonctionnement</w:t>
      </w:r>
      <w:r w:rsidR="005D6450">
        <w:rPr>
          <w:rFonts w:ascii="Arial" w:hAnsi="Arial" w:cs="Arial"/>
          <w:i/>
          <w:iCs/>
          <w:color w:val="0070C0"/>
          <w:sz w:val="20"/>
        </w:rPr>
        <w:t>s</w:t>
      </w:r>
      <w:r w:rsidR="008175A2">
        <w:rPr>
          <w:rFonts w:ascii="Arial" w:hAnsi="Arial" w:cs="Arial"/>
          <w:i/>
          <w:iCs/>
          <w:color w:val="0070C0"/>
          <w:sz w:val="20"/>
        </w:rPr>
        <w:t xml:space="preserve">, </w:t>
      </w:r>
      <w:r w:rsidR="00780A9A">
        <w:rPr>
          <w:rFonts w:ascii="Arial" w:hAnsi="Arial" w:cs="Arial"/>
          <w:i/>
          <w:iCs/>
          <w:color w:val="0070C0"/>
          <w:sz w:val="20"/>
        </w:rPr>
        <w:t>bouleversements à venir…</w:t>
      </w:r>
      <w:r w:rsidR="005D6450">
        <w:rPr>
          <w:rFonts w:ascii="Arial" w:hAnsi="Arial" w:cs="Arial"/>
          <w:i/>
          <w:iCs/>
          <w:color w:val="0070C0"/>
          <w:sz w:val="20"/>
        </w:rPr>
        <w:t>)</w:t>
      </w:r>
    </w:p>
    <w:p w14:paraId="1B023138" w14:textId="77777777" w:rsidR="00086E7F" w:rsidRPr="00086E7F" w:rsidRDefault="00086E7F" w:rsidP="006204E2">
      <w:pPr>
        <w:jc w:val="both"/>
      </w:pPr>
    </w:p>
    <w:p w14:paraId="1B023139" w14:textId="716379F0" w:rsidR="00A9628F" w:rsidRDefault="009176DD" w:rsidP="006204E2">
      <w:pPr>
        <w:pStyle w:val="Titre2"/>
        <w:numPr>
          <w:ilvl w:val="1"/>
          <w:numId w:val="27"/>
        </w:numPr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i w:val="0"/>
          <w:sz w:val="24"/>
          <w:szCs w:val="24"/>
        </w:rPr>
      </w:pPr>
      <w:r w:rsidRPr="00315F39">
        <w:rPr>
          <w:rFonts w:ascii="Arial" w:hAnsi="Arial" w:cs="Arial"/>
          <w:i w:val="0"/>
          <w:sz w:val="24"/>
          <w:szCs w:val="24"/>
        </w:rPr>
        <w:t>Liens</w:t>
      </w:r>
      <w:r w:rsidR="00714E1C" w:rsidRPr="00315F39">
        <w:rPr>
          <w:rFonts w:ascii="Arial" w:hAnsi="Arial" w:cs="Arial"/>
          <w:i w:val="0"/>
          <w:sz w:val="24"/>
          <w:szCs w:val="24"/>
        </w:rPr>
        <w:t xml:space="preserve"> actuels</w:t>
      </w:r>
      <w:r w:rsidR="00301B5E">
        <w:rPr>
          <w:rFonts w:ascii="Arial" w:hAnsi="Arial" w:cs="Arial"/>
          <w:i w:val="0"/>
          <w:sz w:val="24"/>
          <w:szCs w:val="24"/>
        </w:rPr>
        <w:t xml:space="preserve"> ou à venir</w:t>
      </w:r>
      <w:r w:rsidR="00714E1C" w:rsidRPr="00315F39">
        <w:rPr>
          <w:rFonts w:ascii="Arial" w:hAnsi="Arial" w:cs="Arial"/>
          <w:i w:val="0"/>
          <w:sz w:val="24"/>
          <w:szCs w:val="24"/>
        </w:rPr>
        <w:t xml:space="preserve"> avec la recherche publique</w:t>
      </w:r>
    </w:p>
    <w:p w14:paraId="1B02313A" w14:textId="77777777" w:rsidR="001868A5" w:rsidRDefault="001868A5" w:rsidP="006204E2">
      <w:pPr>
        <w:jc w:val="both"/>
      </w:pPr>
    </w:p>
    <w:p w14:paraId="1B02313B" w14:textId="4F755550" w:rsidR="00746D9F" w:rsidRDefault="14FE30D3" w:rsidP="14FE30D3">
      <w:pPr>
        <w:ind w:left="851"/>
        <w:jc w:val="both"/>
        <w:rPr>
          <w:rFonts w:ascii="Arial" w:hAnsi="Arial" w:cs="Arial"/>
          <w:i/>
          <w:iCs/>
          <w:color w:val="0070C0"/>
          <w:sz w:val="20"/>
          <w:szCs w:val="20"/>
        </w:rPr>
      </w:pPr>
      <w:r w:rsidRPr="14FE30D3">
        <w:rPr>
          <w:rFonts w:ascii="Arial" w:hAnsi="Arial" w:cs="Arial"/>
          <w:i/>
          <w:iCs/>
          <w:color w:val="0070C0"/>
          <w:sz w:val="20"/>
          <w:szCs w:val="20"/>
        </w:rPr>
        <w:t xml:space="preserve">Indiquez simplement ici les liens </w:t>
      </w:r>
      <w:r>
        <w:rPr>
          <w:rFonts w:ascii="Arial" w:hAnsi="Arial" w:cs="Arial"/>
          <w:i/>
          <w:color w:val="0070C0"/>
          <w:sz w:val="20"/>
          <w:szCs w:val="20"/>
        </w:rPr>
        <w:t xml:space="preserve">que vous </w:t>
      </w:r>
      <w:r w:rsidR="00C0720C">
        <w:rPr>
          <w:rFonts w:ascii="Arial" w:hAnsi="Arial" w:cs="Arial"/>
          <w:i/>
          <w:iCs/>
          <w:color w:val="0070C0"/>
          <w:sz w:val="20"/>
          <w:szCs w:val="20"/>
        </w:rPr>
        <w:t>avez,</w:t>
      </w:r>
      <w:r w:rsidRPr="14FE30D3">
        <w:rPr>
          <w:rFonts w:ascii="Arial" w:hAnsi="Arial" w:cs="Arial"/>
          <w:i/>
          <w:iCs/>
          <w:color w:val="0070C0"/>
          <w:sz w:val="20"/>
          <w:szCs w:val="20"/>
        </w:rPr>
        <w:t xml:space="preserve"> </w:t>
      </w:r>
      <w:r w:rsidRPr="00B8571A">
        <w:rPr>
          <w:rFonts w:ascii="Arial" w:hAnsi="Arial" w:cs="Arial"/>
          <w:i/>
          <w:color w:val="4472C4" w:themeColor="accent1"/>
          <w:sz w:val="20"/>
          <w:szCs w:val="20"/>
        </w:rPr>
        <w:t xml:space="preserve">que vous </w:t>
      </w:r>
      <w:r w:rsidR="00684FCA" w:rsidRPr="00B8571A">
        <w:rPr>
          <w:rFonts w:ascii="Arial" w:hAnsi="Arial" w:cs="Arial"/>
          <w:i/>
          <w:color w:val="4472C4" w:themeColor="accent1"/>
          <w:sz w:val="20"/>
          <w:szCs w:val="20"/>
        </w:rPr>
        <w:t>envisage</w:t>
      </w:r>
      <w:r w:rsidR="00417F20" w:rsidRPr="00B8571A">
        <w:rPr>
          <w:rFonts w:ascii="Arial" w:hAnsi="Arial" w:cs="Arial"/>
          <w:i/>
          <w:color w:val="4472C4" w:themeColor="accent1"/>
          <w:sz w:val="20"/>
          <w:szCs w:val="20"/>
        </w:rPr>
        <w:t>z ou que vous recher</w:t>
      </w:r>
      <w:r w:rsidR="00FE0C9B" w:rsidRPr="00B8571A">
        <w:rPr>
          <w:rFonts w:ascii="Arial" w:hAnsi="Arial" w:cs="Arial"/>
          <w:i/>
          <w:color w:val="4472C4" w:themeColor="accent1"/>
          <w:sz w:val="20"/>
          <w:szCs w:val="20"/>
        </w:rPr>
        <w:t>chez</w:t>
      </w:r>
      <w:r w:rsidR="00417F20" w:rsidRPr="00FE0C9B">
        <w:rPr>
          <w:rFonts w:ascii="Arial" w:hAnsi="Arial" w:cs="Arial"/>
          <w:i/>
          <w:iCs/>
          <w:color w:val="00B050"/>
          <w:sz w:val="20"/>
          <w:szCs w:val="20"/>
        </w:rPr>
        <w:t xml:space="preserve"> </w:t>
      </w:r>
      <w:r w:rsidRPr="14FE30D3">
        <w:rPr>
          <w:rFonts w:ascii="Arial" w:hAnsi="Arial" w:cs="Arial"/>
          <w:i/>
          <w:iCs/>
          <w:color w:val="0070C0"/>
          <w:sz w:val="20"/>
          <w:szCs w:val="20"/>
        </w:rPr>
        <w:t>avec des structures de recherche publique. Ce</w:t>
      </w:r>
      <w:r w:rsidR="00551D01">
        <w:rPr>
          <w:rFonts w:ascii="Arial" w:hAnsi="Arial" w:cs="Arial"/>
          <w:i/>
          <w:iCs/>
          <w:color w:val="0070C0"/>
          <w:sz w:val="20"/>
          <w:szCs w:val="20"/>
        </w:rPr>
        <w:t>tte section</w:t>
      </w:r>
      <w:r w:rsidRPr="14FE30D3">
        <w:rPr>
          <w:rFonts w:ascii="Arial" w:hAnsi="Arial" w:cs="Arial"/>
          <w:i/>
          <w:iCs/>
          <w:color w:val="0070C0"/>
          <w:sz w:val="20"/>
          <w:szCs w:val="20"/>
        </w:rPr>
        <w:t xml:space="preserve"> est très important</w:t>
      </w:r>
      <w:r w:rsidR="004D28D6">
        <w:rPr>
          <w:rFonts w:ascii="Arial" w:hAnsi="Arial" w:cs="Arial"/>
          <w:i/>
          <w:iCs/>
          <w:color w:val="0070C0"/>
          <w:sz w:val="20"/>
          <w:szCs w:val="20"/>
        </w:rPr>
        <w:t>e</w:t>
      </w:r>
      <w:r w:rsidRPr="14FE30D3">
        <w:rPr>
          <w:rFonts w:ascii="Arial" w:hAnsi="Arial" w:cs="Arial"/>
          <w:i/>
          <w:iCs/>
          <w:color w:val="0070C0"/>
          <w:sz w:val="20"/>
          <w:szCs w:val="20"/>
        </w:rPr>
        <w:t xml:space="preserve"> </w:t>
      </w:r>
      <w:r w:rsidRPr="00CC0B35">
        <w:rPr>
          <w:rFonts w:ascii="Arial" w:hAnsi="Arial" w:cs="Arial"/>
          <w:i/>
          <w:color w:val="4472C4" w:themeColor="accent1"/>
          <w:sz w:val="20"/>
          <w:szCs w:val="20"/>
        </w:rPr>
        <w:t xml:space="preserve">et </w:t>
      </w:r>
      <w:r w:rsidRPr="00CC0B35">
        <w:rPr>
          <w:rFonts w:ascii="Arial" w:hAnsi="Arial" w:cs="Arial"/>
          <w:i/>
          <w:color w:val="4472C4" w:themeColor="accent1"/>
          <w:sz w:val="20"/>
          <w:szCs w:val="20"/>
          <w:u w:val="single"/>
        </w:rPr>
        <w:t>indispensable pour l’entrée en incubation</w:t>
      </w:r>
      <w:r w:rsidRPr="00CC0B35">
        <w:rPr>
          <w:rFonts w:ascii="Arial" w:hAnsi="Arial" w:cs="Arial"/>
          <w:i/>
          <w:color w:val="4472C4" w:themeColor="accent1"/>
          <w:sz w:val="20"/>
          <w:szCs w:val="20"/>
        </w:rPr>
        <w:t>.</w:t>
      </w:r>
    </w:p>
    <w:p w14:paraId="1B02313D" w14:textId="77777777" w:rsidR="001868A5" w:rsidRPr="00FD461A" w:rsidRDefault="001868A5" w:rsidP="006204E2">
      <w:pPr>
        <w:ind w:left="993"/>
        <w:jc w:val="both"/>
        <w:rPr>
          <w:rFonts w:ascii="Arial" w:hAnsi="Arial" w:cs="Arial"/>
          <w:i/>
          <w:iCs/>
          <w:color w:val="0000FF"/>
          <w:sz w:val="20"/>
        </w:rPr>
      </w:pPr>
    </w:p>
    <w:p w14:paraId="1B02313E" w14:textId="77777777" w:rsidR="00714E1C" w:rsidRDefault="009176DD" w:rsidP="006204E2">
      <w:pPr>
        <w:pStyle w:val="Titre2"/>
        <w:numPr>
          <w:ilvl w:val="1"/>
          <w:numId w:val="27"/>
        </w:numPr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i w:val="0"/>
          <w:sz w:val="24"/>
          <w:szCs w:val="24"/>
        </w:rPr>
      </w:pPr>
      <w:r w:rsidRPr="00315F39">
        <w:rPr>
          <w:rFonts w:ascii="Arial" w:hAnsi="Arial" w:cs="Arial"/>
          <w:i w:val="0"/>
          <w:sz w:val="24"/>
          <w:szCs w:val="24"/>
        </w:rPr>
        <w:t>Description</w:t>
      </w:r>
      <w:r w:rsidR="00714E1C" w:rsidRPr="00315F39">
        <w:rPr>
          <w:rFonts w:ascii="Arial" w:hAnsi="Arial" w:cs="Arial"/>
          <w:i w:val="0"/>
          <w:sz w:val="24"/>
          <w:szCs w:val="24"/>
        </w:rPr>
        <w:t xml:space="preserve"> du produit, service ou procédé</w:t>
      </w:r>
    </w:p>
    <w:p w14:paraId="1B02313F" w14:textId="77777777" w:rsidR="00086E7F" w:rsidRDefault="00086E7F" w:rsidP="006204E2">
      <w:pPr>
        <w:jc w:val="both"/>
      </w:pPr>
    </w:p>
    <w:p w14:paraId="1B023140" w14:textId="7FFA8FD1" w:rsidR="00086E7F" w:rsidRPr="00746D9F" w:rsidRDefault="00086E7F" w:rsidP="006204E2">
      <w:pPr>
        <w:ind w:left="851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 xml:space="preserve">Attention, </w:t>
      </w:r>
      <w:r w:rsidR="003372BE">
        <w:rPr>
          <w:rFonts w:ascii="Arial" w:hAnsi="Arial" w:cs="Arial"/>
          <w:i/>
          <w:iCs/>
          <w:color w:val="0070C0"/>
          <w:sz w:val="20"/>
        </w:rPr>
        <w:t>la majorité</w:t>
      </w:r>
      <w:r w:rsidRPr="00746D9F">
        <w:rPr>
          <w:rFonts w:ascii="Arial" w:hAnsi="Arial" w:cs="Arial"/>
          <w:i/>
          <w:iCs/>
          <w:color w:val="0070C0"/>
          <w:sz w:val="20"/>
        </w:rPr>
        <w:t xml:space="preserve"> des personnes appelées à juger votre projet ne sont pas des spécialistes techniques de votre domaine. Soyez clairs et simples.</w:t>
      </w:r>
    </w:p>
    <w:p w14:paraId="1B023141" w14:textId="77777777" w:rsidR="00086E7F" w:rsidRPr="00746D9F" w:rsidRDefault="00086E7F" w:rsidP="006204E2">
      <w:pPr>
        <w:ind w:left="851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B023142" w14:textId="5701629A" w:rsidR="00086E7F" w:rsidRPr="00746D9F" w:rsidRDefault="14FE30D3" w:rsidP="14FE30D3">
      <w:pPr>
        <w:ind w:left="851"/>
        <w:jc w:val="both"/>
        <w:rPr>
          <w:rFonts w:ascii="Arial" w:hAnsi="Arial" w:cs="Arial"/>
          <w:i/>
          <w:iCs/>
          <w:color w:val="0070C0"/>
          <w:sz w:val="20"/>
          <w:szCs w:val="20"/>
        </w:rPr>
      </w:pPr>
      <w:r w:rsidRPr="14FE30D3">
        <w:rPr>
          <w:rFonts w:ascii="Arial" w:hAnsi="Arial" w:cs="Arial"/>
          <w:i/>
          <w:iCs/>
          <w:color w:val="0070C0"/>
          <w:sz w:val="20"/>
          <w:szCs w:val="20"/>
        </w:rPr>
        <w:t xml:space="preserve">En </w:t>
      </w:r>
      <w:proofErr w:type="gramStart"/>
      <w:r w:rsidRPr="14FE30D3">
        <w:rPr>
          <w:rFonts w:ascii="Arial" w:hAnsi="Arial" w:cs="Arial"/>
          <w:i/>
          <w:iCs/>
          <w:color w:val="0070C0"/>
          <w:sz w:val="20"/>
          <w:szCs w:val="20"/>
          <w:u w:val="single"/>
        </w:rPr>
        <w:t>deux pages maximum</w:t>
      </w:r>
      <w:proofErr w:type="gramEnd"/>
      <w:r w:rsidRPr="14FE30D3">
        <w:rPr>
          <w:rFonts w:ascii="Arial" w:hAnsi="Arial" w:cs="Arial"/>
          <w:i/>
          <w:iCs/>
          <w:color w:val="0070C0"/>
          <w:sz w:val="20"/>
          <w:szCs w:val="20"/>
        </w:rPr>
        <w:t>, avec des schémas, dessins, photos</w:t>
      </w:r>
      <w:proofErr w:type="gramStart"/>
      <w:r w:rsidRPr="14FE30D3">
        <w:rPr>
          <w:rFonts w:ascii="Arial" w:hAnsi="Arial" w:cs="Arial"/>
          <w:i/>
          <w:iCs/>
          <w:color w:val="0070C0"/>
          <w:sz w:val="20"/>
          <w:szCs w:val="20"/>
        </w:rPr>
        <w:t xml:space="preserve"> ….</w:t>
      </w:r>
      <w:proofErr w:type="gramEnd"/>
      <w:r w:rsidRPr="14FE30D3">
        <w:rPr>
          <w:rFonts w:ascii="Arial" w:hAnsi="Arial" w:cs="Arial"/>
          <w:i/>
          <w:iCs/>
          <w:color w:val="0070C0"/>
          <w:sz w:val="20"/>
          <w:szCs w:val="20"/>
        </w:rPr>
        <w:t>expliquez le procédé technique qui est à la base de votre projet de création ou de développement.</w:t>
      </w:r>
    </w:p>
    <w:p w14:paraId="1B023143" w14:textId="77777777" w:rsidR="00086E7F" w:rsidRPr="00746D9F" w:rsidRDefault="00086E7F" w:rsidP="006204E2">
      <w:pPr>
        <w:ind w:left="851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B023144" w14:textId="6FE46B22" w:rsidR="00086E7F" w:rsidRPr="00746D9F" w:rsidRDefault="00086E7F" w:rsidP="006204E2">
      <w:pPr>
        <w:ind w:left="851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Si ce procédé conduit à un pro</w:t>
      </w:r>
      <w:r w:rsidR="006204E2">
        <w:rPr>
          <w:rFonts w:ascii="Arial" w:hAnsi="Arial" w:cs="Arial"/>
          <w:i/>
          <w:iCs/>
          <w:color w:val="0070C0"/>
          <w:sz w:val="20"/>
        </w:rPr>
        <w:t>duit, présentez</w:t>
      </w:r>
      <w:r w:rsidRPr="00746D9F">
        <w:rPr>
          <w:rFonts w:ascii="Arial" w:hAnsi="Arial" w:cs="Arial"/>
          <w:i/>
          <w:iCs/>
          <w:color w:val="0070C0"/>
          <w:sz w:val="20"/>
        </w:rPr>
        <w:t xml:space="preserve"> ce produit</w:t>
      </w:r>
      <w:r w:rsidR="00F568C4">
        <w:rPr>
          <w:rFonts w:ascii="Arial" w:hAnsi="Arial" w:cs="Arial"/>
          <w:i/>
          <w:iCs/>
          <w:color w:val="0070C0"/>
          <w:sz w:val="20"/>
        </w:rPr>
        <w:t>.</w:t>
      </w:r>
    </w:p>
    <w:p w14:paraId="1B023145" w14:textId="77777777" w:rsidR="00086E7F" w:rsidRPr="00746D9F" w:rsidRDefault="00086E7F" w:rsidP="006204E2">
      <w:pPr>
        <w:ind w:left="851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B023146" w14:textId="28EEF65B" w:rsidR="00086E7F" w:rsidRDefault="00086E7F" w:rsidP="006204E2">
      <w:pPr>
        <w:ind w:left="851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Si le procédé conduit à un service, présentez ce service</w:t>
      </w:r>
      <w:r w:rsidR="00F568C4">
        <w:rPr>
          <w:rFonts w:ascii="Arial" w:hAnsi="Arial" w:cs="Arial"/>
          <w:i/>
          <w:iCs/>
          <w:color w:val="0070C0"/>
          <w:sz w:val="20"/>
        </w:rPr>
        <w:t>.</w:t>
      </w:r>
      <w:r w:rsidRPr="00746D9F">
        <w:rPr>
          <w:rFonts w:ascii="Arial" w:hAnsi="Arial" w:cs="Arial"/>
          <w:i/>
          <w:iCs/>
          <w:color w:val="0070C0"/>
          <w:sz w:val="20"/>
        </w:rPr>
        <w:t xml:space="preserve"> </w:t>
      </w:r>
    </w:p>
    <w:p w14:paraId="1B023147" w14:textId="77777777" w:rsidR="009176DD" w:rsidRPr="00746D9F" w:rsidRDefault="009176DD" w:rsidP="006204E2">
      <w:pPr>
        <w:ind w:left="851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B023148" w14:textId="77777777" w:rsidR="00714E1C" w:rsidRDefault="009176DD" w:rsidP="006204E2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714E1C" w:rsidRPr="00315F39">
        <w:rPr>
          <w:rFonts w:ascii="Arial" w:hAnsi="Arial" w:cs="Arial"/>
          <w:b/>
        </w:rPr>
        <w:t>aractère innovant de la technologie</w:t>
      </w:r>
    </w:p>
    <w:p w14:paraId="1B023149" w14:textId="77777777" w:rsidR="00086E7F" w:rsidRDefault="00086E7F" w:rsidP="006204E2">
      <w:pPr>
        <w:pStyle w:val="Listecouleur-Accent11"/>
        <w:jc w:val="both"/>
        <w:rPr>
          <w:rFonts w:ascii="Arial" w:hAnsi="Arial" w:cs="Arial"/>
          <w:b/>
        </w:rPr>
      </w:pPr>
    </w:p>
    <w:p w14:paraId="1B02314A" w14:textId="063F4B5A" w:rsidR="00086E7F" w:rsidRPr="00746D9F" w:rsidRDefault="00086E7F" w:rsidP="006204E2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En un</w:t>
      </w:r>
      <w:r w:rsidR="006204E2">
        <w:rPr>
          <w:rFonts w:ascii="Arial" w:hAnsi="Arial" w:cs="Arial"/>
          <w:i/>
          <w:iCs/>
          <w:color w:val="0070C0"/>
          <w:sz w:val="20"/>
        </w:rPr>
        <w:t>e</w:t>
      </w:r>
      <w:r w:rsidRPr="00746D9F">
        <w:rPr>
          <w:rFonts w:ascii="Arial" w:hAnsi="Arial" w:cs="Arial"/>
          <w:i/>
          <w:iCs/>
          <w:color w:val="0070C0"/>
          <w:sz w:val="20"/>
        </w:rPr>
        <w:t xml:space="preserve"> </w:t>
      </w:r>
      <w:r w:rsidR="00EB2A5D">
        <w:rPr>
          <w:rFonts w:ascii="Arial" w:hAnsi="Arial" w:cs="Arial"/>
          <w:i/>
          <w:iCs/>
          <w:color w:val="0070C0"/>
          <w:sz w:val="20"/>
        </w:rPr>
        <w:t>page maximum</w:t>
      </w:r>
      <w:r w:rsidRPr="00746D9F">
        <w:rPr>
          <w:rFonts w:ascii="Arial" w:hAnsi="Arial" w:cs="Arial"/>
          <w:i/>
          <w:iCs/>
          <w:color w:val="0070C0"/>
          <w:sz w:val="20"/>
        </w:rPr>
        <w:t xml:space="preserve"> expliquez simplement ce qui est </w:t>
      </w:r>
      <w:r w:rsidR="00001604">
        <w:rPr>
          <w:rFonts w:ascii="Arial" w:hAnsi="Arial" w:cs="Arial"/>
          <w:i/>
          <w:iCs/>
          <w:color w:val="0070C0"/>
          <w:sz w:val="20"/>
        </w:rPr>
        <w:t>Innovant et d</w:t>
      </w:r>
      <w:r w:rsidR="0064019F">
        <w:rPr>
          <w:rFonts w:ascii="Arial" w:hAnsi="Arial" w:cs="Arial"/>
          <w:i/>
          <w:iCs/>
          <w:color w:val="0070C0"/>
          <w:sz w:val="20"/>
        </w:rPr>
        <w:t>ifférenciant.</w:t>
      </w:r>
    </w:p>
    <w:p w14:paraId="1B02314B" w14:textId="77777777" w:rsidR="00086E7F" w:rsidRPr="00746D9F" w:rsidRDefault="00086E7F" w:rsidP="006204E2">
      <w:pPr>
        <w:ind w:left="1560" w:hanging="567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B02314C" w14:textId="77777777" w:rsidR="00086E7F" w:rsidRPr="00746D9F" w:rsidRDefault="00086E7F" w:rsidP="006204E2">
      <w:pPr>
        <w:numPr>
          <w:ilvl w:val="0"/>
          <w:numId w:val="12"/>
        </w:numPr>
        <w:tabs>
          <w:tab w:val="num" w:pos="1713"/>
        </w:tabs>
        <w:ind w:left="1713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Dans votre base scientifique</w:t>
      </w:r>
    </w:p>
    <w:p w14:paraId="1B02314D" w14:textId="77777777" w:rsidR="00086E7F" w:rsidRPr="00746D9F" w:rsidRDefault="00086E7F" w:rsidP="006204E2">
      <w:pPr>
        <w:numPr>
          <w:ilvl w:val="0"/>
          <w:numId w:val="12"/>
        </w:numPr>
        <w:tabs>
          <w:tab w:val="num" w:pos="1713"/>
        </w:tabs>
        <w:ind w:left="1713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Dans votre procédé technique</w:t>
      </w:r>
    </w:p>
    <w:p w14:paraId="1B02314E" w14:textId="77777777" w:rsidR="00086E7F" w:rsidRPr="00746D9F" w:rsidRDefault="00086E7F" w:rsidP="006204E2">
      <w:pPr>
        <w:numPr>
          <w:ilvl w:val="0"/>
          <w:numId w:val="12"/>
        </w:numPr>
        <w:tabs>
          <w:tab w:val="num" w:pos="1713"/>
        </w:tabs>
        <w:ind w:left="1713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Dans votre produit</w:t>
      </w:r>
    </w:p>
    <w:p w14:paraId="1B02314F" w14:textId="7D003F40" w:rsidR="00086E7F" w:rsidRDefault="00086E7F" w:rsidP="006204E2">
      <w:pPr>
        <w:numPr>
          <w:ilvl w:val="0"/>
          <w:numId w:val="12"/>
        </w:numPr>
        <w:tabs>
          <w:tab w:val="num" w:pos="1713"/>
        </w:tabs>
        <w:ind w:left="1713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Dans le service proposé</w:t>
      </w:r>
    </w:p>
    <w:p w14:paraId="0D8778BB" w14:textId="66C50D94" w:rsidR="00F53945" w:rsidRDefault="00F53945" w:rsidP="00F53945">
      <w:pPr>
        <w:tabs>
          <w:tab w:val="num" w:pos="1713"/>
        </w:tabs>
        <w:jc w:val="both"/>
        <w:rPr>
          <w:rFonts w:ascii="Arial" w:hAnsi="Arial" w:cs="Arial"/>
          <w:i/>
          <w:iCs/>
          <w:color w:val="0070C0"/>
          <w:sz w:val="20"/>
        </w:rPr>
      </w:pPr>
    </w:p>
    <w:p w14:paraId="30A6D0A4" w14:textId="0A9EF04F" w:rsidR="00F53945" w:rsidRDefault="00F53945" w:rsidP="00F53945">
      <w:pPr>
        <w:tabs>
          <w:tab w:val="num" w:pos="1713"/>
        </w:tabs>
        <w:jc w:val="both"/>
        <w:rPr>
          <w:rFonts w:ascii="Arial" w:hAnsi="Arial" w:cs="Arial"/>
          <w:i/>
          <w:iCs/>
          <w:color w:val="0070C0"/>
          <w:sz w:val="20"/>
        </w:rPr>
      </w:pPr>
    </w:p>
    <w:p w14:paraId="0E75BA2E" w14:textId="77777777" w:rsidR="00F53945" w:rsidRDefault="00F53945" w:rsidP="00F53945">
      <w:pPr>
        <w:tabs>
          <w:tab w:val="num" w:pos="1713"/>
        </w:tabs>
        <w:jc w:val="both"/>
        <w:rPr>
          <w:rFonts w:ascii="Arial" w:hAnsi="Arial" w:cs="Arial"/>
          <w:i/>
          <w:iCs/>
          <w:color w:val="0070C0"/>
          <w:sz w:val="20"/>
        </w:rPr>
      </w:pPr>
    </w:p>
    <w:p w14:paraId="033E0B35" w14:textId="77777777" w:rsidR="00F53945" w:rsidRDefault="00F53945" w:rsidP="00F53945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315F39">
        <w:rPr>
          <w:rFonts w:ascii="Arial" w:hAnsi="Arial" w:cs="Arial"/>
          <w:b/>
        </w:rPr>
        <w:t>Etudes de faisabilité technique réalisées</w:t>
      </w:r>
    </w:p>
    <w:p w14:paraId="7E4099E9" w14:textId="77777777" w:rsidR="00F53945" w:rsidRPr="00315F39" w:rsidRDefault="00F53945" w:rsidP="00F53945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0F5D7F8E" w14:textId="77777777" w:rsidR="00F53945" w:rsidRDefault="00F53945" w:rsidP="00F53945">
      <w:pPr>
        <w:pStyle w:val="Listecouleur-Accent11"/>
        <w:autoSpaceDE w:val="0"/>
        <w:autoSpaceDN w:val="0"/>
        <w:adjustRightInd w:val="0"/>
        <w:ind w:left="709"/>
        <w:jc w:val="both"/>
        <w:rPr>
          <w:rFonts w:ascii="Arial" w:hAnsi="Arial" w:cs="Arial"/>
          <w:i/>
          <w:color w:val="0070C0"/>
          <w:sz w:val="20"/>
        </w:rPr>
      </w:pPr>
      <w:r w:rsidRPr="0030511B">
        <w:rPr>
          <w:rFonts w:ascii="Arial" w:hAnsi="Arial" w:cs="Arial"/>
          <w:i/>
          <w:color w:val="0070C0"/>
          <w:sz w:val="20"/>
        </w:rPr>
        <w:t xml:space="preserve">      Précisez </w:t>
      </w:r>
      <w:r>
        <w:rPr>
          <w:rFonts w:ascii="Arial" w:hAnsi="Arial" w:cs="Arial"/>
          <w:i/>
          <w:color w:val="0070C0"/>
          <w:sz w:val="20"/>
        </w:rPr>
        <w:t>la maturité scientifique et  technique de votre projet (</w:t>
      </w:r>
      <w:r w:rsidRPr="001D44A4">
        <w:rPr>
          <w:rFonts w:ascii="Arial" w:hAnsi="Arial" w:cs="Arial"/>
          <w:i/>
          <w:color w:val="0070C0"/>
          <w:sz w:val="20"/>
          <w:highlight w:val="yellow"/>
        </w:rPr>
        <w:t>TRL</w:t>
      </w:r>
      <w:r>
        <w:rPr>
          <w:rFonts w:ascii="Arial" w:hAnsi="Arial" w:cs="Arial"/>
          <w:i/>
          <w:color w:val="0070C0"/>
          <w:sz w:val="20"/>
        </w:rPr>
        <w:t>):</w:t>
      </w:r>
    </w:p>
    <w:p w14:paraId="10F31107" w14:textId="77777777" w:rsidR="00F53945" w:rsidRDefault="00F53945" w:rsidP="00F53945">
      <w:pPr>
        <w:pStyle w:val="Listecouleur-Accent11"/>
        <w:numPr>
          <w:ilvl w:val="6"/>
          <w:numId w:val="30"/>
        </w:numPr>
        <w:autoSpaceDE w:val="0"/>
        <w:autoSpaceDN w:val="0"/>
        <w:adjustRightInd w:val="0"/>
        <w:ind w:left="709"/>
        <w:jc w:val="both"/>
        <w:rPr>
          <w:rFonts w:ascii="Arial" w:hAnsi="Arial" w:cs="Arial"/>
          <w:i/>
          <w:color w:val="0070C0"/>
          <w:sz w:val="20"/>
        </w:rPr>
      </w:pPr>
    </w:p>
    <w:p w14:paraId="57E0F3FC" w14:textId="77777777" w:rsidR="00F53945" w:rsidRDefault="00F53945" w:rsidP="00F53945">
      <w:pPr>
        <w:pStyle w:val="Listecouleur-Accent11"/>
        <w:numPr>
          <w:ilvl w:val="1"/>
          <w:numId w:val="30"/>
        </w:numPr>
        <w:tabs>
          <w:tab w:val="clear" w:pos="0"/>
          <w:tab w:val="left" w:pos="1418"/>
          <w:tab w:val="left" w:pos="1843"/>
        </w:tabs>
        <w:autoSpaceDE w:val="0"/>
        <w:autoSpaceDN w:val="0"/>
        <w:adjustRightInd w:val="0"/>
        <w:ind w:left="1418" w:hanging="567"/>
        <w:jc w:val="both"/>
        <w:rPr>
          <w:rFonts w:ascii="Arial" w:hAnsi="Arial" w:cs="Arial"/>
          <w:i/>
          <w:color w:val="0070C0"/>
          <w:sz w:val="20"/>
        </w:rPr>
      </w:pPr>
      <w:r>
        <w:rPr>
          <w:rFonts w:ascii="Arial" w:hAnsi="Arial" w:cs="Arial"/>
          <w:i/>
          <w:color w:val="0070C0"/>
          <w:sz w:val="20"/>
        </w:rPr>
        <w:t>Etudes et recherches réalisées</w:t>
      </w:r>
    </w:p>
    <w:p w14:paraId="6BFCFE75" w14:textId="77777777" w:rsidR="00F53945" w:rsidRDefault="00F53945" w:rsidP="00F53945">
      <w:pPr>
        <w:pStyle w:val="Listecouleur-Accent11"/>
        <w:numPr>
          <w:ilvl w:val="1"/>
          <w:numId w:val="30"/>
        </w:numPr>
        <w:tabs>
          <w:tab w:val="clear" w:pos="0"/>
          <w:tab w:val="left" w:pos="1418"/>
          <w:tab w:val="left" w:pos="1843"/>
        </w:tabs>
        <w:autoSpaceDE w:val="0"/>
        <w:autoSpaceDN w:val="0"/>
        <w:adjustRightInd w:val="0"/>
        <w:ind w:left="1418" w:hanging="567"/>
        <w:jc w:val="both"/>
        <w:rPr>
          <w:rFonts w:ascii="Arial" w:hAnsi="Arial" w:cs="Arial"/>
          <w:i/>
          <w:color w:val="0070C0"/>
          <w:sz w:val="20"/>
        </w:rPr>
      </w:pPr>
      <w:r>
        <w:rPr>
          <w:rFonts w:ascii="Arial" w:hAnsi="Arial" w:cs="Arial"/>
          <w:i/>
          <w:color w:val="0070C0"/>
          <w:sz w:val="20"/>
        </w:rPr>
        <w:t xml:space="preserve">Prototypes </w:t>
      </w:r>
    </w:p>
    <w:p w14:paraId="63BACEA1" w14:textId="77777777" w:rsidR="00F53945" w:rsidRDefault="00F53945" w:rsidP="00F53945">
      <w:pPr>
        <w:pStyle w:val="Listecouleur-Accent11"/>
        <w:numPr>
          <w:ilvl w:val="1"/>
          <w:numId w:val="30"/>
        </w:numPr>
        <w:tabs>
          <w:tab w:val="clear" w:pos="0"/>
          <w:tab w:val="left" w:pos="1418"/>
          <w:tab w:val="left" w:pos="1843"/>
        </w:tabs>
        <w:autoSpaceDE w:val="0"/>
        <w:autoSpaceDN w:val="0"/>
        <w:adjustRightInd w:val="0"/>
        <w:ind w:left="1418" w:hanging="567"/>
        <w:jc w:val="both"/>
        <w:rPr>
          <w:rFonts w:ascii="Arial" w:hAnsi="Arial" w:cs="Arial"/>
          <w:i/>
          <w:color w:val="0070C0"/>
          <w:sz w:val="20"/>
        </w:rPr>
      </w:pPr>
      <w:r>
        <w:rPr>
          <w:rFonts w:ascii="Arial" w:hAnsi="Arial" w:cs="Arial"/>
          <w:i/>
          <w:color w:val="0070C0"/>
          <w:sz w:val="20"/>
        </w:rPr>
        <w:t>Maquettes</w:t>
      </w:r>
    </w:p>
    <w:p w14:paraId="1095E7B5" w14:textId="77777777" w:rsidR="00F53945" w:rsidRDefault="00F53945" w:rsidP="00F53945">
      <w:pPr>
        <w:pStyle w:val="Listecouleur-Accent11"/>
        <w:numPr>
          <w:ilvl w:val="1"/>
          <w:numId w:val="30"/>
        </w:numPr>
        <w:tabs>
          <w:tab w:val="clear" w:pos="0"/>
          <w:tab w:val="left" w:pos="1418"/>
          <w:tab w:val="left" w:pos="1843"/>
        </w:tabs>
        <w:autoSpaceDE w:val="0"/>
        <w:autoSpaceDN w:val="0"/>
        <w:adjustRightInd w:val="0"/>
        <w:ind w:left="1418" w:hanging="567"/>
        <w:jc w:val="both"/>
        <w:rPr>
          <w:rFonts w:ascii="Arial" w:hAnsi="Arial" w:cs="Arial"/>
          <w:i/>
          <w:color w:val="0070C0"/>
          <w:sz w:val="20"/>
        </w:rPr>
      </w:pPr>
      <w:r>
        <w:rPr>
          <w:rFonts w:ascii="Arial" w:hAnsi="Arial" w:cs="Arial"/>
          <w:i/>
          <w:color w:val="0070C0"/>
          <w:sz w:val="20"/>
        </w:rPr>
        <w:t>Autres….</w:t>
      </w:r>
    </w:p>
    <w:p w14:paraId="32D3D278" w14:textId="61E6CFD6" w:rsidR="00F53945" w:rsidRDefault="00F53945" w:rsidP="00F53945">
      <w:pPr>
        <w:tabs>
          <w:tab w:val="num" w:pos="1713"/>
        </w:tabs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9FBAA68" w14:textId="77777777" w:rsidR="00F53945" w:rsidRPr="00746D9F" w:rsidRDefault="00F53945" w:rsidP="00F53945">
      <w:pPr>
        <w:tabs>
          <w:tab w:val="num" w:pos="1713"/>
        </w:tabs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B023150" w14:textId="77777777" w:rsidR="00086E7F" w:rsidRPr="00746D9F" w:rsidRDefault="00086E7F" w:rsidP="006204E2">
      <w:pPr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B023151" w14:textId="456E7213" w:rsidR="00714E1C" w:rsidRDefault="005D7093" w:rsidP="006204E2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714E1C" w:rsidRPr="00315F39">
        <w:rPr>
          <w:rFonts w:ascii="Arial" w:hAnsi="Arial" w:cs="Arial"/>
          <w:b/>
        </w:rPr>
        <w:t>ropriété intellectuelle</w:t>
      </w:r>
    </w:p>
    <w:p w14:paraId="1B023152" w14:textId="77777777" w:rsidR="00086E7F" w:rsidRDefault="00086E7F" w:rsidP="006204E2">
      <w:pPr>
        <w:pStyle w:val="Listecouleur-Accent11"/>
        <w:autoSpaceDE w:val="0"/>
        <w:autoSpaceDN w:val="0"/>
        <w:adjustRightInd w:val="0"/>
        <w:ind w:left="0"/>
        <w:jc w:val="both"/>
        <w:rPr>
          <w:rFonts w:ascii="Arial" w:hAnsi="Arial" w:cs="Arial"/>
          <w:b/>
        </w:rPr>
      </w:pPr>
    </w:p>
    <w:p w14:paraId="1B023153" w14:textId="15000941" w:rsidR="002439B0" w:rsidRDefault="002439B0" w:rsidP="006204E2">
      <w:pPr>
        <w:pStyle w:val="Listecouleur-Accent11"/>
        <w:autoSpaceDE w:val="0"/>
        <w:autoSpaceDN w:val="0"/>
        <w:adjustRightInd w:val="0"/>
        <w:ind w:left="851"/>
        <w:jc w:val="both"/>
        <w:rPr>
          <w:rFonts w:ascii="Arial" w:hAnsi="Arial" w:cs="Arial"/>
          <w:i/>
          <w:iCs/>
          <w:color w:val="0070C0"/>
          <w:sz w:val="20"/>
        </w:rPr>
      </w:pPr>
      <w:r w:rsidRPr="007B69C3">
        <w:rPr>
          <w:rFonts w:ascii="Arial" w:hAnsi="Arial" w:cs="Arial"/>
          <w:i/>
          <w:color w:val="4472C4" w:themeColor="accent1"/>
          <w:sz w:val="20"/>
          <w:u w:val="single"/>
        </w:rPr>
        <w:t>Ce chapitre est très important</w:t>
      </w:r>
      <w:r w:rsidR="009176DD" w:rsidRPr="003B2401">
        <w:rPr>
          <w:rFonts w:ascii="Arial" w:hAnsi="Arial" w:cs="Arial"/>
          <w:i/>
          <w:color w:val="FF0000"/>
          <w:sz w:val="20"/>
        </w:rPr>
        <w:t> </w:t>
      </w:r>
      <w:r w:rsidR="009176DD">
        <w:rPr>
          <w:rFonts w:ascii="Arial" w:hAnsi="Arial" w:cs="Arial"/>
          <w:i/>
          <w:color w:val="0070C0"/>
          <w:sz w:val="20"/>
        </w:rPr>
        <w:t xml:space="preserve">: </w:t>
      </w:r>
      <w:r w:rsidR="009176DD" w:rsidRPr="00746D9F">
        <w:rPr>
          <w:rFonts w:ascii="Arial" w:hAnsi="Arial" w:cs="Arial"/>
          <w:i/>
          <w:iCs/>
          <w:color w:val="0070C0"/>
          <w:sz w:val="20"/>
        </w:rPr>
        <w:t>Indiquez s</w:t>
      </w:r>
      <w:r w:rsidR="0012669F">
        <w:rPr>
          <w:rFonts w:ascii="Arial" w:hAnsi="Arial" w:cs="Arial"/>
          <w:i/>
          <w:iCs/>
          <w:color w:val="0070C0"/>
          <w:sz w:val="20"/>
        </w:rPr>
        <w:t>’</w:t>
      </w:r>
      <w:r w:rsidR="009176DD" w:rsidRPr="00746D9F">
        <w:rPr>
          <w:rFonts w:ascii="Arial" w:hAnsi="Arial" w:cs="Arial"/>
          <w:i/>
          <w:iCs/>
          <w:color w:val="0070C0"/>
          <w:sz w:val="20"/>
        </w:rPr>
        <w:t xml:space="preserve">il y a des publications, des présentations, des </w:t>
      </w:r>
      <w:r w:rsidR="00373FCB">
        <w:rPr>
          <w:rFonts w:ascii="Arial" w:hAnsi="Arial" w:cs="Arial"/>
          <w:i/>
          <w:iCs/>
          <w:color w:val="0070C0"/>
          <w:sz w:val="20"/>
        </w:rPr>
        <w:t>études</w:t>
      </w:r>
      <w:r w:rsidR="009176DD" w:rsidRPr="00746D9F">
        <w:rPr>
          <w:rFonts w:ascii="Arial" w:hAnsi="Arial" w:cs="Arial"/>
          <w:i/>
          <w:iCs/>
          <w:color w:val="0070C0"/>
          <w:sz w:val="20"/>
        </w:rPr>
        <w:t xml:space="preserve"> sur la brevetabilité</w:t>
      </w:r>
      <w:r w:rsidR="00E95ABD">
        <w:rPr>
          <w:rFonts w:ascii="Arial" w:hAnsi="Arial" w:cs="Arial"/>
          <w:i/>
          <w:iCs/>
          <w:color w:val="0070C0"/>
          <w:sz w:val="20"/>
        </w:rPr>
        <w:t>. Des titres de PI</w:t>
      </w:r>
      <w:r w:rsidR="001356F6">
        <w:rPr>
          <w:rFonts w:ascii="Arial" w:hAnsi="Arial" w:cs="Arial"/>
          <w:i/>
          <w:iCs/>
          <w:color w:val="0070C0"/>
          <w:sz w:val="20"/>
        </w:rPr>
        <w:t> :</w:t>
      </w:r>
      <w:r w:rsidR="009176DD" w:rsidRPr="00746D9F">
        <w:rPr>
          <w:rFonts w:ascii="Arial" w:hAnsi="Arial" w:cs="Arial"/>
          <w:i/>
          <w:iCs/>
          <w:color w:val="0070C0"/>
          <w:sz w:val="20"/>
        </w:rPr>
        <w:t xml:space="preserve"> brevets en cours de dépôt ou déposés</w:t>
      </w:r>
      <w:r w:rsidR="001356F6">
        <w:rPr>
          <w:rFonts w:ascii="Arial" w:hAnsi="Arial" w:cs="Arial"/>
          <w:i/>
          <w:iCs/>
          <w:color w:val="0070C0"/>
          <w:sz w:val="20"/>
        </w:rPr>
        <w:t xml:space="preserve">, </w:t>
      </w:r>
      <w:r w:rsidR="000B101E">
        <w:rPr>
          <w:rFonts w:ascii="Arial" w:hAnsi="Arial" w:cs="Arial"/>
          <w:i/>
          <w:iCs/>
          <w:color w:val="0070C0"/>
          <w:sz w:val="20"/>
        </w:rPr>
        <w:t>droit</w:t>
      </w:r>
      <w:r w:rsidR="00AF58DC">
        <w:rPr>
          <w:rFonts w:ascii="Arial" w:hAnsi="Arial" w:cs="Arial"/>
          <w:i/>
          <w:iCs/>
          <w:color w:val="0070C0"/>
          <w:sz w:val="20"/>
        </w:rPr>
        <w:t>s d’auteurs</w:t>
      </w:r>
      <w:r w:rsidR="00C165BE">
        <w:rPr>
          <w:rFonts w:ascii="Arial" w:hAnsi="Arial" w:cs="Arial"/>
          <w:i/>
          <w:iCs/>
          <w:color w:val="0070C0"/>
          <w:sz w:val="20"/>
        </w:rPr>
        <w:t>, dessins et modèles, marques.</w:t>
      </w:r>
      <w:r w:rsidR="00EF4651">
        <w:rPr>
          <w:rFonts w:ascii="Arial" w:hAnsi="Arial" w:cs="Arial"/>
          <w:i/>
          <w:iCs/>
          <w:color w:val="0070C0"/>
          <w:sz w:val="20"/>
        </w:rPr>
        <w:t xml:space="preserve"> Identifier clairement le ou les titulaires de</w:t>
      </w:r>
      <w:r w:rsidR="00C165BE">
        <w:rPr>
          <w:rFonts w:ascii="Arial" w:hAnsi="Arial" w:cs="Arial"/>
          <w:i/>
          <w:iCs/>
          <w:color w:val="0070C0"/>
          <w:sz w:val="20"/>
        </w:rPr>
        <w:t xml:space="preserve"> ce</w:t>
      </w:r>
      <w:r w:rsidR="00AA2838">
        <w:rPr>
          <w:rFonts w:ascii="Arial" w:hAnsi="Arial" w:cs="Arial"/>
          <w:i/>
          <w:iCs/>
          <w:color w:val="0070C0"/>
          <w:sz w:val="20"/>
        </w:rPr>
        <w:t>s</w:t>
      </w:r>
      <w:r w:rsidR="00EF4651">
        <w:rPr>
          <w:rFonts w:ascii="Arial" w:hAnsi="Arial" w:cs="Arial"/>
          <w:i/>
          <w:iCs/>
          <w:color w:val="0070C0"/>
          <w:sz w:val="20"/>
        </w:rPr>
        <w:t xml:space="preserve"> </w:t>
      </w:r>
      <w:r w:rsidR="00BF3A21">
        <w:rPr>
          <w:rFonts w:ascii="Arial" w:hAnsi="Arial" w:cs="Arial"/>
          <w:i/>
          <w:iCs/>
          <w:color w:val="0070C0"/>
          <w:sz w:val="20"/>
        </w:rPr>
        <w:t xml:space="preserve">titres de propriété </w:t>
      </w:r>
      <w:r w:rsidR="006F6755">
        <w:rPr>
          <w:rFonts w:ascii="Arial" w:hAnsi="Arial" w:cs="Arial"/>
          <w:i/>
          <w:iCs/>
          <w:color w:val="0070C0"/>
          <w:sz w:val="20"/>
        </w:rPr>
        <w:t>intellectuell</w:t>
      </w:r>
      <w:r w:rsidR="00181E06">
        <w:rPr>
          <w:rFonts w:ascii="Arial" w:hAnsi="Arial" w:cs="Arial"/>
          <w:i/>
          <w:iCs/>
          <w:color w:val="0070C0"/>
          <w:sz w:val="20"/>
        </w:rPr>
        <w:t>e</w:t>
      </w:r>
      <w:r w:rsidR="00BF2F76">
        <w:rPr>
          <w:rFonts w:ascii="Arial" w:hAnsi="Arial" w:cs="Arial"/>
          <w:i/>
          <w:iCs/>
          <w:color w:val="0070C0"/>
          <w:sz w:val="20"/>
        </w:rPr>
        <w:t xml:space="preserve"> </w:t>
      </w:r>
      <w:r w:rsidR="00D95E38">
        <w:rPr>
          <w:rFonts w:ascii="Arial" w:hAnsi="Arial" w:cs="Arial"/>
          <w:i/>
          <w:iCs/>
          <w:color w:val="0070C0"/>
          <w:sz w:val="20"/>
        </w:rPr>
        <w:t>(</w:t>
      </w:r>
      <w:r w:rsidR="00BC103A">
        <w:rPr>
          <w:rFonts w:ascii="Arial" w:hAnsi="Arial" w:cs="Arial"/>
          <w:i/>
          <w:iCs/>
          <w:color w:val="0070C0"/>
          <w:sz w:val="20"/>
        </w:rPr>
        <w:t>personnes</w:t>
      </w:r>
      <w:r w:rsidR="00526BB8">
        <w:rPr>
          <w:rFonts w:ascii="Arial" w:hAnsi="Arial" w:cs="Arial"/>
          <w:i/>
          <w:iCs/>
          <w:color w:val="0070C0"/>
          <w:sz w:val="20"/>
        </w:rPr>
        <w:t xml:space="preserve"> physique</w:t>
      </w:r>
      <w:r w:rsidR="00B50236">
        <w:rPr>
          <w:rFonts w:ascii="Arial" w:hAnsi="Arial" w:cs="Arial"/>
          <w:i/>
          <w:iCs/>
          <w:color w:val="0070C0"/>
          <w:sz w:val="20"/>
        </w:rPr>
        <w:t>s</w:t>
      </w:r>
      <w:r w:rsidR="00526BB8">
        <w:rPr>
          <w:rFonts w:ascii="Arial" w:hAnsi="Arial" w:cs="Arial"/>
          <w:i/>
          <w:iCs/>
          <w:color w:val="0070C0"/>
          <w:sz w:val="20"/>
        </w:rPr>
        <w:t xml:space="preserve"> ou morales</w:t>
      </w:r>
      <w:r w:rsidR="00736A8A">
        <w:rPr>
          <w:rFonts w:ascii="Arial" w:hAnsi="Arial" w:cs="Arial"/>
          <w:i/>
          <w:iCs/>
          <w:color w:val="0070C0"/>
          <w:sz w:val="20"/>
        </w:rPr>
        <w:t xml:space="preserve">, </w:t>
      </w:r>
      <w:r w:rsidR="00980AEC">
        <w:rPr>
          <w:rFonts w:ascii="Arial" w:hAnsi="Arial" w:cs="Arial"/>
          <w:i/>
          <w:iCs/>
          <w:color w:val="0070C0"/>
          <w:sz w:val="20"/>
        </w:rPr>
        <w:t>et inventeurs)</w:t>
      </w:r>
      <w:r w:rsidR="00736A8A">
        <w:rPr>
          <w:rFonts w:ascii="Arial" w:hAnsi="Arial" w:cs="Arial"/>
          <w:i/>
          <w:iCs/>
          <w:color w:val="0070C0"/>
          <w:sz w:val="20"/>
        </w:rPr>
        <w:t>, leur</w:t>
      </w:r>
      <w:r w:rsidR="002E3D12">
        <w:rPr>
          <w:rFonts w:ascii="Arial" w:hAnsi="Arial" w:cs="Arial"/>
          <w:i/>
          <w:color w:val="0070C0"/>
          <w:sz w:val="20"/>
        </w:rPr>
        <w:t xml:space="preserve"> date de dépôt </w:t>
      </w:r>
      <w:r w:rsidR="00AA2838">
        <w:rPr>
          <w:rFonts w:ascii="Arial" w:hAnsi="Arial" w:cs="Arial"/>
          <w:i/>
          <w:iCs/>
          <w:color w:val="0070C0"/>
          <w:sz w:val="20"/>
        </w:rPr>
        <w:t>et leurs conditions d’exploitation</w:t>
      </w:r>
    </w:p>
    <w:p w14:paraId="1B023154" w14:textId="77777777" w:rsidR="009176DD" w:rsidRPr="002439B0" w:rsidRDefault="009176DD" w:rsidP="006204E2">
      <w:pPr>
        <w:pStyle w:val="Listecouleur-Accent11"/>
        <w:autoSpaceDE w:val="0"/>
        <w:autoSpaceDN w:val="0"/>
        <w:adjustRightInd w:val="0"/>
        <w:ind w:left="851"/>
        <w:jc w:val="both"/>
        <w:rPr>
          <w:rFonts w:ascii="Arial" w:hAnsi="Arial" w:cs="Arial"/>
          <w:i/>
          <w:color w:val="0070C0"/>
          <w:sz w:val="20"/>
        </w:rPr>
      </w:pPr>
    </w:p>
    <w:p w14:paraId="1B023155" w14:textId="77777777" w:rsidR="00714E1C" w:rsidRDefault="009176DD" w:rsidP="006204E2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="00714E1C" w:rsidRPr="00315F39">
        <w:rPr>
          <w:rFonts w:ascii="Arial" w:hAnsi="Arial" w:cs="Arial"/>
          <w:b/>
        </w:rPr>
        <w:t>ormes et aspects réglementaires</w:t>
      </w:r>
    </w:p>
    <w:p w14:paraId="1B023156" w14:textId="77777777" w:rsidR="002439B0" w:rsidRDefault="002439B0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57" w14:textId="18A2AC46" w:rsidR="002439B0" w:rsidRPr="002439B0" w:rsidRDefault="002439B0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0070C0"/>
          <w:sz w:val="20"/>
        </w:rPr>
      </w:pPr>
      <w:r w:rsidRPr="002439B0">
        <w:rPr>
          <w:rFonts w:ascii="Arial" w:hAnsi="Arial" w:cs="Arial"/>
          <w:i/>
          <w:color w:val="0070C0"/>
          <w:sz w:val="20"/>
        </w:rPr>
        <w:t xml:space="preserve">Indiquez les éléments législatifs, règlementaires ou normatifs qui </w:t>
      </w:r>
      <w:r w:rsidR="000726BC">
        <w:rPr>
          <w:rFonts w:ascii="Arial" w:hAnsi="Arial" w:cs="Arial"/>
          <w:i/>
          <w:color w:val="0070C0"/>
          <w:sz w:val="20"/>
        </w:rPr>
        <w:t>encadrent le</w:t>
      </w:r>
      <w:r w:rsidR="001929DD">
        <w:rPr>
          <w:rFonts w:ascii="Arial" w:hAnsi="Arial" w:cs="Arial"/>
          <w:i/>
          <w:color w:val="0070C0"/>
          <w:sz w:val="20"/>
        </w:rPr>
        <w:t>(s)</w:t>
      </w:r>
      <w:r w:rsidR="000726BC">
        <w:rPr>
          <w:rFonts w:ascii="Arial" w:hAnsi="Arial" w:cs="Arial"/>
          <w:i/>
          <w:color w:val="0070C0"/>
          <w:sz w:val="20"/>
        </w:rPr>
        <w:t xml:space="preserve"> domaine</w:t>
      </w:r>
      <w:r w:rsidR="001929DD">
        <w:rPr>
          <w:rFonts w:ascii="Arial" w:hAnsi="Arial" w:cs="Arial"/>
          <w:i/>
          <w:color w:val="0070C0"/>
          <w:sz w:val="20"/>
        </w:rPr>
        <w:t>(s)</w:t>
      </w:r>
      <w:r w:rsidR="000726BC">
        <w:rPr>
          <w:rFonts w:ascii="Arial" w:hAnsi="Arial" w:cs="Arial"/>
          <w:i/>
          <w:color w:val="0070C0"/>
          <w:sz w:val="20"/>
        </w:rPr>
        <w:t xml:space="preserve"> d’activité de</w:t>
      </w:r>
      <w:r w:rsidRPr="002439B0">
        <w:rPr>
          <w:rFonts w:ascii="Arial" w:hAnsi="Arial" w:cs="Arial"/>
          <w:i/>
          <w:color w:val="0070C0"/>
          <w:sz w:val="20"/>
        </w:rPr>
        <w:t xml:space="preserve"> votre projet…</w:t>
      </w:r>
    </w:p>
    <w:p w14:paraId="1B023158" w14:textId="77777777" w:rsidR="002439B0" w:rsidRPr="00315F39" w:rsidRDefault="002439B0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66" w14:textId="2704067B" w:rsidR="002439B0" w:rsidRDefault="002439B0" w:rsidP="00995E77">
      <w:pPr>
        <w:jc w:val="both"/>
        <w:rPr>
          <w:rFonts w:ascii="Arial" w:hAnsi="Arial" w:cs="Arial"/>
          <w:i/>
          <w:iCs/>
          <w:color w:val="0070C0"/>
          <w:sz w:val="20"/>
        </w:rPr>
      </w:pPr>
    </w:p>
    <w:p w14:paraId="6079686F" w14:textId="77777777" w:rsidR="00F53945" w:rsidRPr="00746D9F" w:rsidRDefault="00F53945" w:rsidP="006204E2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B023167" w14:textId="1F94908D" w:rsidR="00714E1C" w:rsidRDefault="00714E1C" w:rsidP="006204E2">
      <w:pPr>
        <w:pStyle w:val="Listecouleur-Accent11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315F39">
        <w:rPr>
          <w:rFonts w:ascii="Arial" w:hAnsi="Arial" w:cs="Arial"/>
          <w:b/>
          <w:bCs/>
        </w:rPr>
        <w:t xml:space="preserve">Le porteur de projet </w:t>
      </w:r>
      <w:r w:rsidR="00A70AB9">
        <w:rPr>
          <w:rFonts w:ascii="Arial" w:hAnsi="Arial" w:cs="Arial"/>
          <w:b/>
          <w:bCs/>
        </w:rPr>
        <w:t>ou</w:t>
      </w:r>
      <w:r w:rsidRPr="00315F39">
        <w:rPr>
          <w:rFonts w:ascii="Arial" w:hAnsi="Arial" w:cs="Arial"/>
          <w:b/>
          <w:bCs/>
        </w:rPr>
        <w:t xml:space="preserve"> </w:t>
      </w:r>
      <w:r w:rsidR="00A70AB9">
        <w:rPr>
          <w:rFonts w:ascii="Arial" w:hAnsi="Arial" w:cs="Arial"/>
          <w:b/>
          <w:bCs/>
        </w:rPr>
        <w:t>l’</w:t>
      </w:r>
      <w:r w:rsidRPr="00315F39">
        <w:rPr>
          <w:rFonts w:ascii="Arial" w:hAnsi="Arial" w:cs="Arial"/>
          <w:b/>
          <w:bCs/>
        </w:rPr>
        <w:t>équipe</w:t>
      </w:r>
      <w:r w:rsidR="00A70AB9">
        <w:rPr>
          <w:rFonts w:ascii="Arial" w:hAnsi="Arial" w:cs="Arial"/>
          <w:b/>
          <w:bCs/>
        </w:rPr>
        <w:t xml:space="preserve"> projet</w:t>
      </w:r>
    </w:p>
    <w:p w14:paraId="1B023168" w14:textId="77777777" w:rsidR="002439B0" w:rsidRPr="00315F39" w:rsidRDefault="002439B0" w:rsidP="006204E2">
      <w:pPr>
        <w:pStyle w:val="Listecouleur-Accent11"/>
        <w:autoSpaceDE w:val="0"/>
        <w:autoSpaceDN w:val="0"/>
        <w:adjustRightInd w:val="0"/>
        <w:ind w:left="0"/>
        <w:jc w:val="both"/>
        <w:rPr>
          <w:rFonts w:ascii="Arial" w:hAnsi="Arial" w:cs="Arial"/>
          <w:b/>
          <w:bCs/>
        </w:rPr>
      </w:pPr>
    </w:p>
    <w:p w14:paraId="1B023169" w14:textId="77777777" w:rsidR="00714E1C" w:rsidRDefault="007E39ED" w:rsidP="006204E2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</w:t>
      </w:r>
      <w:r w:rsidR="00714E1C" w:rsidRPr="00315F39">
        <w:rPr>
          <w:rFonts w:ascii="Arial" w:hAnsi="Arial" w:cs="Arial"/>
          <w:b/>
        </w:rPr>
        <w:t>otivation, engagement personnel du candidat</w:t>
      </w:r>
    </w:p>
    <w:p w14:paraId="1B02316A" w14:textId="77777777" w:rsidR="002439B0" w:rsidRDefault="002439B0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6B" w14:textId="58BE6B2E" w:rsidR="0030511B" w:rsidRPr="0030511B" w:rsidRDefault="0030511B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0070C0"/>
          <w:sz w:val="20"/>
        </w:rPr>
      </w:pPr>
      <w:r w:rsidRPr="0030511B">
        <w:rPr>
          <w:rFonts w:ascii="Arial" w:hAnsi="Arial" w:cs="Arial"/>
          <w:i/>
          <w:color w:val="0070C0"/>
          <w:sz w:val="20"/>
        </w:rPr>
        <w:t xml:space="preserve">Soyez </w:t>
      </w:r>
      <w:r w:rsidR="0045784F">
        <w:rPr>
          <w:rFonts w:ascii="Arial" w:hAnsi="Arial" w:cs="Arial"/>
          <w:i/>
          <w:color w:val="0070C0"/>
          <w:sz w:val="20"/>
        </w:rPr>
        <w:t>concis</w:t>
      </w:r>
      <w:r w:rsidRPr="0030511B">
        <w:rPr>
          <w:rFonts w:ascii="Arial" w:hAnsi="Arial" w:cs="Arial"/>
          <w:i/>
          <w:color w:val="0070C0"/>
          <w:sz w:val="20"/>
        </w:rPr>
        <w:t xml:space="preserve"> et précis pour assurer le Comité de sélection de votre disponibilité suffisante pour mener à bien votre projet.</w:t>
      </w:r>
    </w:p>
    <w:p w14:paraId="1B02316C" w14:textId="77777777" w:rsidR="0030511B" w:rsidRDefault="0030511B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39764711" w14:textId="7AEE5A46" w:rsidR="005D2C4D" w:rsidRDefault="005D746B" w:rsidP="005D2C4D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5D2C4D" w:rsidRPr="00315F39">
        <w:rPr>
          <w:rFonts w:ascii="Arial" w:hAnsi="Arial" w:cs="Arial"/>
          <w:b/>
        </w:rPr>
        <w:t xml:space="preserve">ompétences et expériences professionnelles du candidat </w:t>
      </w:r>
      <w:r w:rsidR="005B27C9">
        <w:rPr>
          <w:rFonts w:ascii="Arial" w:hAnsi="Arial" w:cs="Arial"/>
          <w:b/>
        </w:rPr>
        <w:t>(</w:t>
      </w:r>
      <w:r w:rsidR="00B04507">
        <w:rPr>
          <w:rFonts w:ascii="Arial" w:hAnsi="Arial" w:cs="Arial"/>
          <w:b/>
        </w:rPr>
        <w:t>ou</w:t>
      </w:r>
      <w:r w:rsidR="005D2C4D" w:rsidRPr="00315F39">
        <w:rPr>
          <w:rFonts w:ascii="Arial" w:hAnsi="Arial" w:cs="Arial"/>
          <w:b/>
        </w:rPr>
        <w:t xml:space="preserve"> des membres de l’équipe</w:t>
      </w:r>
      <w:r w:rsidR="00B04507">
        <w:rPr>
          <w:rFonts w:ascii="Arial" w:hAnsi="Arial" w:cs="Arial"/>
          <w:b/>
        </w:rPr>
        <w:t xml:space="preserve"> projet</w:t>
      </w:r>
      <w:r w:rsidR="005B27C9">
        <w:rPr>
          <w:rFonts w:ascii="Arial" w:hAnsi="Arial" w:cs="Arial"/>
          <w:b/>
        </w:rPr>
        <w:t>)</w:t>
      </w:r>
    </w:p>
    <w:p w14:paraId="5D47D771" w14:textId="77777777" w:rsidR="00B94F92" w:rsidRDefault="00B94F92" w:rsidP="00B94F92">
      <w:pPr>
        <w:pStyle w:val="Paragraphedeliste"/>
        <w:ind w:left="360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02F9AE0" w14:textId="77777777" w:rsidR="00B94F92" w:rsidRDefault="00B94F92" w:rsidP="00B94F92">
      <w:pPr>
        <w:pStyle w:val="Paragraphedeliste"/>
        <w:ind w:left="360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4398FF5" w14:textId="17E4DBD2" w:rsidR="00B94F92" w:rsidRPr="003D5187" w:rsidRDefault="00B94F92" w:rsidP="00B94F92">
      <w:pPr>
        <w:pStyle w:val="Paragraphedeliste"/>
        <w:ind w:left="360"/>
        <w:jc w:val="both"/>
        <w:rPr>
          <w:rFonts w:ascii="Arial" w:hAnsi="Arial" w:cs="Arial"/>
          <w:i/>
          <w:color w:val="4472C4" w:themeColor="accent1"/>
          <w:sz w:val="20"/>
        </w:rPr>
      </w:pPr>
      <w:r w:rsidRPr="003D5187">
        <w:rPr>
          <w:rFonts w:ascii="Arial" w:hAnsi="Arial" w:cs="Arial"/>
          <w:i/>
          <w:color w:val="4472C4" w:themeColor="accent1"/>
          <w:sz w:val="20"/>
        </w:rPr>
        <w:t>Résumé du CV du porteur de projet et de l’équipe projet</w:t>
      </w:r>
      <w:r w:rsidR="002E3D12" w:rsidRPr="003D5187">
        <w:rPr>
          <w:rFonts w:ascii="Arial" w:hAnsi="Arial" w:cs="Arial"/>
          <w:i/>
          <w:color w:val="4472C4" w:themeColor="accent1"/>
          <w:sz w:val="20"/>
        </w:rPr>
        <w:t xml:space="preserve"> en une page maxi au total</w:t>
      </w:r>
    </w:p>
    <w:p w14:paraId="766823FD" w14:textId="77777777" w:rsidR="00B94F92" w:rsidRDefault="00B94F92" w:rsidP="00B94F9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46620568" w14:textId="77777777" w:rsidR="005D2C4D" w:rsidRPr="00315F39" w:rsidRDefault="005D2C4D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6D" w14:textId="114E1CFC" w:rsidR="00714E1C" w:rsidRDefault="005D746B" w:rsidP="006204E2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="00714E1C" w:rsidRPr="00315F39">
        <w:rPr>
          <w:rFonts w:ascii="Arial" w:hAnsi="Arial" w:cs="Arial"/>
          <w:b/>
        </w:rPr>
        <w:t xml:space="preserve">onctions et contributions du candidat </w:t>
      </w:r>
      <w:r w:rsidR="005B27C9">
        <w:rPr>
          <w:rFonts w:ascii="Arial" w:hAnsi="Arial" w:cs="Arial"/>
          <w:b/>
        </w:rPr>
        <w:t>(</w:t>
      </w:r>
      <w:r w:rsidR="00273D12">
        <w:rPr>
          <w:rFonts w:ascii="Arial" w:hAnsi="Arial" w:cs="Arial"/>
          <w:b/>
        </w:rPr>
        <w:t>ou</w:t>
      </w:r>
      <w:r w:rsidR="00714E1C" w:rsidRPr="00315F39">
        <w:rPr>
          <w:rFonts w:ascii="Arial" w:hAnsi="Arial" w:cs="Arial"/>
          <w:b/>
        </w:rPr>
        <w:t xml:space="preserve"> des membres de l’équipe</w:t>
      </w:r>
      <w:r w:rsidR="00CD1DA8">
        <w:rPr>
          <w:rFonts w:ascii="Arial" w:hAnsi="Arial" w:cs="Arial"/>
          <w:b/>
        </w:rPr>
        <w:t xml:space="preserve"> projet</w:t>
      </w:r>
      <w:r w:rsidR="005B27C9">
        <w:rPr>
          <w:rFonts w:ascii="Arial" w:hAnsi="Arial" w:cs="Arial"/>
          <w:b/>
        </w:rPr>
        <w:t>)</w:t>
      </w:r>
    </w:p>
    <w:p w14:paraId="1B02316E" w14:textId="77777777" w:rsidR="001868A5" w:rsidRDefault="001868A5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6F" w14:textId="0A6FF129" w:rsidR="001868A5" w:rsidRPr="00746D9F" w:rsidRDefault="001868A5" w:rsidP="006204E2">
      <w:pPr>
        <w:ind w:left="708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Quel</w:t>
      </w:r>
      <w:r w:rsidR="0085209C">
        <w:rPr>
          <w:rFonts w:ascii="Arial" w:hAnsi="Arial" w:cs="Arial"/>
          <w:i/>
          <w:iCs/>
          <w:color w:val="0070C0"/>
          <w:sz w:val="20"/>
        </w:rPr>
        <w:t>le</w:t>
      </w:r>
      <w:r w:rsidRPr="00746D9F">
        <w:rPr>
          <w:rFonts w:ascii="Arial" w:hAnsi="Arial" w:cs="Arial"/>
          <w:i/>
          <w:iCs/>
          <w:color w:val="0070C0"/>
          <w:sz w:val="20"/>
        </w:rPr>
        <w:t>s sont les personnes associées au projet (futurs actionnaire</w:t>
      </w:r>
      <w:r w:rsidRPr="00DA54DD">
        <w:rPr>
          <w:rFonts w:ascii="Arial" w:hAnsi="Arial" w:cs="Arial"/>
          <w:i/>
          <w:color w:val="4472C4" w:themeColor="accent1"/>
          <w:sz w:val="20"/>
        </w:rPr>
        <w:t>s</w:t>
      </w:r>
      <w:r w:rsidR="006100A4" w:rsidRPr="00DA54DD">
        <w:rPr>
          <w:rFonts w:ascii="Arial" w:hAnsi="Arial" w:cs="Arial"/>
          <w:i/>
          <w:color w:val="4472C4" w:themeColor="accent1"/>
          <w:sz w:val="20"/>
        </w:rPr>
        <w:t xml:space="preserve"> et la répartition éventuelle (ou à venir) des parts</w:t>
      </w:r>
      <w:r w:rsidRPr="00DA54DD">
        <w:rPr>
          <w:rFonts w:ascii="Arial" w:hAnsi="Arial" w:cs="Arial"/>
          <w:i/>
          <w:color w:val="4472C4" w:themeColor="accent1"/>
          <w:sz w:val="20"/>
        </w:rPr>
        <w:t>, partenaire</w:t>
      </w:r>
      <w:r w:rsidRPr="00746D9F">
        <w:rPr>
          <w:rFonts w:ascii="Arial" w:hAnsi="Arial" w:cs="Arial"/>
          <w:i/>
          <w:iCs/>
          <w:color w:val="0070C0"/>
          <w:sz w:val="20"/>
        </w:rPr>
        <w:t>s, salariés) ?</w:t>
      </w:r>
    </w:p>
    <w:p w14:paraId="1B023170" w14:textId="77777777" w:rsidR="001868A5" w:rsidRPr="00746D9F" w:rsidRDefault="001868A5" w:rsidP="006204E2">
      <w:pPr>
        <w:ind w:left="708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Quels seront les rôles de chacun dans la future société ?</w:t>
      </w:r>
    </w:p>
    <w:p w14:paraId="1B023173" w14:textId="77777777" w:rsidR="002439B0" w:rsidRDefault="002439B0" w:rsidP="006204E2">
      <w:pPr>
        <w:ind w:left="708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B023175" w14:textId="77777777" w:rsidR="001868A5" w:rsidRPr="00FD461A" w:rsidRDefault="001868A5" w:rsidP="006204E2">
      <w:pPr>
        <w:ind w:left="708"/>
        <w:jc w:val="both"/>
        <w:rPr>
          <w:rFonts w:ascii="Arial" w:hAnsi="Arial" w:cs="Arial"/>
          <w:i/>
          <w:iCs/>
          <w:color w:val="0000FF"/>
          <w:sz w:val="20"/>
        </w:rPr>
      </w:pPr>
    </w:p>
    <w:p w14:paraId="1B023176" w14:textId="27156EC4" w:rsidR="00714E1C" w:rsidRDefault="007A022D" w:rsidP="006204E2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714E1C" w:rsidRPr="00315F39">
        <w:rPr>
          <w:rFonts w:ascii="Arial" w:hAnsi="Arial" w:cs="Arial"/>
          <w:b/>
        </w:rPr>
        <w:t>our les candidats salariés, accord de l’employeur sur le projet présenté</w:t>
      </w:r>
    </w:p>
    <w:p w14:paraId="1B023177" w14:textId="77777777" w:rsidR="002439B0" w:rsidRDefault="002439B0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78" w14:textId="77777777" w:rsidR="002439B0" w:rsidRPr="00055959" w:rsidRDefault="009176DD" w:rsidP="006204E2">
      <w:pPr>
        <w:ind w:left="709"/>
        <w:jc w:val="both"/>
        <w:rPr>
          <w:rFonts w:ascii="Arial" w:hAnsi="Arial" w:cs="Arial"/>
          <w:i/>
          <w:color w:val="0070C0"/>
          <w:sz w:val="20"/>
          <w:szCs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Précisez dans ce chapitre votre situation professionnelle actuelle et votre liberté vis à vis de vos employeurs (actuels ou passés) a</w:t>
      </w:r>
      <w:r>
        <w:rPr>
          <w:rFonts w:ascii="Arial" w:hAnsi="Arial" w:cs="Arial"/>
          <w:i/>
          <w:iCs/>
          <w:color w:val="0070C0"/>
          <w:sz w:val="20"/>
        </w:rPr>
        <w:t>u vu de vos contrats de travail :</w:t>
      </w:r>
      <w:r w:rsidR="0030511B" w:rsidRPr="00055959">
        <w:rPr>
          <w:rFonts w:ascii="Arial" w:hAnsi="Arial" w:cs="Arial"/>
          <w:i/>
          <w:color w:val="0070C0"/>
          <w:sz w:val="20"/>
          <w:szCs w:val="20"/>
        </w:rPr>
        <w:t xml:space="preserve"> clause de non-concurrence, </w:t>
      </w:r>
      <w:r w:rsidR="00055959" w:rsidRPr="00055959">
        <w:rPr>
          <w:rFonts w:ascii="Arial" w:hAnsi="Arial" w:cs="Arial"/>
          <w:i/>
          <w:color w:val="0070C0"/>
          <w:sz w:val="20"/>
          <w:szCs w:val="20"/>
        </w:rPr>
        <w:t>propriété intellectuelle, concurrence déloyale</w:t>
      </w:r>
      <w:proofErr w:type="gramStart"/>
      <w:r w:rsidR="00055959" w:rsidRPr="00055959">
        <w:rPr>
          <w:rFonts w:ascii="Arial" w:hAnsi="Arial" w:cs="Arial"/>
          <w:i/>
          <w:color w:val="0070C0"/>
          <w:sz w:val="20"/>
          <w:szCs w:val="20"/>
        </w:rPr>
        <w:t> ….</w:t>
      </w:r>
      <w:proofErr w:type="gramEnd"/>
      <w:r w:rsidR="00055959" w:rsidRPr="00055959">
        <w:rPr>
          <w:rFonts w:ascii="Arial" w:hAnsi="Arial" w:cs="Arial"/>
          <w:i/>
          <w:color w:val="0070C0"/>
          <w:sz w:val="20"/>
          <w:szCs w:val="20"/>
        </w:rPr>
        <w:t>.</w:t>
      </w:r>
    </w:p>
    <w:p w14:paraId="1B023179" w14:textId="77777777" w:rsidR="00055959" w:rsidRDefault="00055959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7A" w14:textId="51AB0D41" w:rsidR="00714E1C" w:rsidRDefault="007A022D" w:rsidP="006204E2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</w:t>
      </w:r>
      <w:r w:rsidR="00714E1C" w:rsidRPr="00315F39">
        <w:rPr>
          <w:rFonts w:ascii="Arial" w:hAnsi="Arial" w:cs="Arial"/>
          <w:b/>
        </w:rPr>
        <w:t>ecrutements de cadres dirigeants prévus</w:t>
      </w:r>
    </w:p>
    <w:p w14:paraId="1B02317B" w14:textId="77777777" w:rsidR="001868A5" w:rsidRDefault="001868A5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7C" w14:textId="03DF9BE8" w:rsidR="001868A5" w:rsidRPr="00296E92" w:rsidRDefault="001868A5" w:rsidP="006204E2">
      <w:pPr>
        <w:ind w:left="708"/>
        <w:jc w:val="both"/>
        <w:rPr>
          <w:rFonts w:ascii="Arial" w:hAnsi="Arial" w:cs="Arial"/>
          <w:i/>
          <w:color w:val="4472C4" w:themeColor="accent1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Vous pouvez indiquer ici vos recherches de p</w:t>
      </w:r>
      <w:r w:rsidR="00540A02">
        <w:rPr>
          <w:rFonts w:ascii="Arial" w:hAnsi="Arial" w:cs="Arial"/>
          <w:i/>
          <w:iCs/>
          <w:color w:val="0070C0"/>
          <w:sz w:val="20"/>
        </w:rPr>
        <w:t>ersonn</w:t>
      </w:r>
      <w:r w:rsidRPr="00746D9F">
        <w:rPr>
          <w:rFonts w:ascii="Arial" w:hAnsi="Arial" w:cs="Arial"/>
          <w:i/>
          <w:iCs/>
          <w:color w:val="0070C0"/>
          <w:sz w:val="20"/>
        </w:rPr>
        <w:t xml:space="preserve">es pour élargir votre équipe et </w:t>
      </w:r>
      <w:r w:rsidRPr="00296E92">
        <w:rPr>
          <w:rFonts w:ascii="Arial" w:hAnsi="Arial" w:cs="Arial"/>
          <w:i/>
          <w:color w:val="4472C4" w:themeColor="accent1"/>
          <w:sz w:val="20"/>
          <w:u w:val="single"/>
        </w:rPr>
        <w:t>compléter vos propres compétences.</w:t>
      </w:r>
    </w:p>
    <w:p w14:paraId="1B02317D" w14:textId="21E6F0B2" w:rsidR="001868A5" w:rsidRDefault="001868A5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33ACA605" w14:textId="0169E0FE" w:rsidR="00C32CBE" w:rsidRDefault="00C32CBE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55E91536" w14:textId="69DFA783" w:rsidR="00C32CBE" w:rsidRDefault="00C32CBE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442A2B4D" w14:textId="20CBF33B" w:rsidR="00C32CBE" w:rsidRDefault="00C32CBE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4B3ED222" w14:textId="441048EE" w:rsidR="00C32CBE" w:rsidRDefault="00C32CBE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3FCA9F7D" w14:textId="5B554DC2" w:rsidR="00C32CBE" w:rsidRDefault="00C32CBE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7294F306" w14:textId="573C2E6E" w:rsidR="00C32CBE" w:rsidRDefault="00C32CBE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3ACE188A" w14:textId="0F90332A" w:rsidR="00C32CBE" w:rsidRDefault="00C32CBE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2A077B3F" w14:textId="77777777" w:rsidR="00C32CBE" w:rsidRPr="00315F39" w:rsidRDefault="00C32CBE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7E" w14:textId="1B98DA49" w:rsidR="00714E1C" w:rsidRDefault="0059552D" w:rsidP="006204E2">
      <w:pPr>
        <w:pStyle w:val="Listecouleur-Accent11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Structuration de l’entreprise</w:t>
      </w:r>
    </w:p>
    <w:p w14:paraId="1B02317F" w14:textId="77777777" w:rsidR="002439B0" w:rsidRDefault="002439B0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1B023180" w14:textId="45044058" w:rsidR="00714E1C" w:rsidRDefault="00714E1C" w:rsidP="006204E2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315F39">
        <w:rPr>
          <w:rFonts w:ascii="Arial" w:hAnsi="Arial" w:cs="Arial"/>
          <w:b/>
        </w:rPr>
        <w:t xml:space="preserve">Définition du </w:t>
      </w:r>
      <w:r w:rsidR="00AF4CA8">
        <w:rPr>
          <w:rFonts w:ascii="Arial" w:hAnsi="Arial" w:cs="Arial"/>
          <w:b/>
        </w:rPr>
        <w:t xml:space="preserve">ou des </w:t>
      </w:r>
      <w:r w:rsidRPr="00315F39">
        <w:rPr>
          <w:rFonts w:ascii="Arial" w:hAnsi="Arial" w:cs="Arial"/>
          <w:b/>
        </w:rPr>
        <w:t>marché</w:t>
      </w:r>
      <w:r w:rsidR="00AF4CA8">
        <w:rPr>
          <w:rFonts w:ascii="Arial" w:hAnsi="Arial" w:cs="Arial"/>
          <w:b/>
        </w:rPr>
        <w:t>s</w:t>
      </w:r>
      <w:r w:rsidRPr="00315F39">
        <w:rPr>
          <w:rFonts w:ascii="Arial" w:hAnsi="Arial" w:cs="Arial"/>
          <w:b/>
        </w:rPr>
        <w:t xml:space="preserve"> </w:t>
      </w:r>
      <w:r w:rsidR="00AF4CA8">
        <w:rPr>
          <w:rFonts w:ascii="Arial" w:hAnsi="Arial" w:cs="Arial"/>
          <w:b/>
        </w:rPr>
        <w:t>visés</w:t>
      </w:r>
      <w:r w:rsidRPr="00315F39">
        <w:rPr>
          <w:rFonts w:ascii="Arial" w:hAnsi="Arial" w:cs="Arial"/>
          <w:b/>
        </w:rPr>
        <w:t xml:space="preserve"> </w:t>
      </w:r>
    </w:p>
    <w:p w14:paraId="1B023181" w14:textId="77777777" w:rsidR="002439B0" w:rsidRPr="002439B0" w:rsidRDefault="002439B0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sz w:val="20"/>
        </w:rPr>
      </w:pPr>
    </w:p>
    <w:p w14:paraId="1B023182" w14:textId="06E3282A" w:rsidR="002439B0" w:rsidRPr="002439B0" w:rsidRDefault="006204E2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0070C0"/>
          <w:sz w:val="20"/>
        </w:rPr>
      </w:pPr>
      <w:r>
        <w:rPr>
          <w:rFonts w:ascii="Arial" w:hAnsi="Arial" w:cs="Arial"/>
          <w:i/>
          <w:color w:val="0070C0"/>
          <w:sz w:val="20"/>
        </w:rPr>
        <w:t xml:space="preserve">Définir </w:t>
      </w:r>
      <w:r w:rsidR="00C96316">
        <w:rPr>
          <w:rFonts w:ascii="Arial" w:hAnsi="Arial" w:cs="Arial"/>
          <w:i/>
          <w:color w:val="0070C0"/>
          <w:sz w:val="20"/>
        </w:rPr>
        <w:t>en 2 pages maximum</w:t>
      </w:r>
      <w:r>
        <w:rPr>
          <w:rFonts w:ascii="Arial" w:hAnsi="Arial" w:cs="Arial"/>
          <w:i/>
          <w:color w:val="0070C0"/>
          <w:sz w:val="20"/>
        </w:rPr>
        <w:t xml:space="preserve"> </w:t>
      </w:r>
      <w:r w:rsidR="00C96316">
        <w:rPr>
          <w:rFonts w:ascii="Arial" w:hAnsi="Arial" w:cs="Arial"/>
          <w:i/>
          <w:color w:val="0070C0"/>
          <w:sz w:val="20"/>
        </w:rPr>
        <w:t xml:space="preserve">vos segments de marché associant </w:t>
      </w:r>
      <w:r w:rsidR="00674452">
        <w:rPr>
          <w:rFonts w:ascii="Arial" w:hAnsi="Arial" w:cs="Arial"/>
          <w:i/>
          <w:color w:val="0070C0"/>
          <w:sz w:val="20"/>
        </w:rPr>
        <w:t xml:space="preserve">à </w:t>
      </w:r>
      <w:r w:rsidR="00C96316">
        <w:rPr>
          <w:rFonts w:ascii="Arial" w:hAnsi="Arial" w:cs="Arial"/>
          <w:i/>
          <w:color w:val="0070C0"/>
          <w:sz w:val="20"/>
        </w:rPr>
        <w:t>chacun un produit et un type d’acheteur (données chiffrées</w:t>
      </w:r>
      <w:r w:rsidR="00CB30CF">
        <w:rPr>
          <w:rFonts w:ascii="Arial" w:hAnsi="Arial" w:cs="Arial"/>
          <w:i/>
          <w:color w:val="0070C0"/>
          <w:sz w:val="20"/>
        </w:rPr>
        <w:t>,</w:t>
      </w:r>
      <w:r w:rsidR="00CD39F8">
        <w:rPr>
          <w:rFonts w:ascii="Arial" w:hAnsi="Arial" w:cs="Arial"/>
          <w:i/>
          <w:color w:val="0070C0"/>
          <w:sz w:val="20"/>
        </w:rPr>
        <w:t xml:space="preserve"> </w:t>
      </w:r>
      <w:r w:rsidR="00CB30CF">
        <w:rPr>
          <w:rFonts w:ascii="Arial" w:hAnsi="Arial" w:cs="Arial"/>
          <w:i/>
          <w:color w:val="0070C0"/>
          <w:sz w:val="20"/>
        </w:rPr>
        <w:t>volume et croissance</w:t>
      </w:r>
      <w:r w:rsidR="00C96316">
        <w:rPr>
          <w:rFonts w:ascii="Arial" w:hAnsi="Arial" w:cs="Arial"/>
          <w:i/>
          <w:color w:val="0070C0"/>
          <w:sz w:val="20"/>
        </w:rPr>
        <w:t>)</w:t>
      </w:r>
      <w:r w:rsidR="00F42BBC">
        <w:rPr>
          <w:rFonts w:ascii="Arial" w:hAnsi="Arial" w:cs="Arial"/>
          <w:i/>
          <w:color w:val="0070C0"/>
          <w:sz w:val="20"/>
        </w:rPr>
        <w:t>.</w:t>
      </w:r>
      <w:r w:rsidR="002D0C8F">
        <w:rPr>
          <w:rFonts w:ascii="Arial" w:hAnsi="Arial" w:cs="Arial"/>
          <w:i/>
          <w:color w:val="0070C0"/>
          <w:sz w:val="20"/>
        </w:rPr>
        <w:t xml:space="preserve"> Préciser l’origine </w:t>
      </w:r>
      <w:r w:rsidR="0088659C">
        <w:rPr>
          <w:rFonts w:ascii="Arial" w:hAnsi="Arial" w:cs="Arial"/>
          <w:i/>
          <w:color w:val="0070C0"/>
          <w:sz w:val="20"/>
        </w:rPr>
        <w:t>des données présentées.</w:t>
      </w:r>
    </w:p>
    <w:p w14:paraId="1B023183" w14:textId="433CBE92" w:rsidR="002439B0" w:rsidRDefault="002439B0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7B57E17D" w14:textId="77777777" w:rsidR="00B0500D" w:rsidRPr="00315F39" w:rsidRDefault="00B0500D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84" w14:textId="3632DCA7" w:rsidR="00714E1C" w:rsidRDefault="0088659C" w:rsidP="006204E2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714E1C" w:rsidRPr="00315F39">
        <w:rPr>
          <w:rFonts w:ascii="Arial" w:hAnsi="Arial" w:cs="Arial"/>
          <w:b/>
        </w:rPr>
        <w:t>nformations sur la concurrence</w:t>
      </w:r>
    </w:p>
    <w:p w14:paraId="1B023185" w14:textId="77777777" w:rsidR="002439B0" w:rsidRDefault="002439B0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064836CA" w14:textId="77777777" w:rsidR="00074713" w:rsidRDefault="00074713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FF0000"/>
          <w:sz w:val="20"/>
          <w:szCs w:val="20"/>
        </w:rPr>
      </w:pPr>
    </w:p>
    <w:p w14:paraId="660466BE" w14:textId="0A05EF97" w:rsidR="00074713" w:rsidRPr="00496369" w:rsidRDefault="00074713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r w:rsidRPr="00496369">
        <w:rPr>
          <w:rFonts w:ascii="Arial" w:hAnsi="Arial" w:cs="Arial"/>
          <w:i/>
          <w:color w:val="4472C4" w:themeColor="accent1"/>
          <w:sz w:val="20"/>
          <w:szCs w:val="20"/>
        </w:rPr>
        <w:t xml:space="preserve">Décrivez les </w:t>
      </w:r>
      <w:r w:rsidR="006D4D6D" w:rsidRPr="00496369">
        <w:rPr>
          <w:rFonts w:ascii="Arial" w:hAnsi="Arial" w:cs="Arial"/>
          <w:i/>
          <w:color w:val="4472C4" w:themeColor="accent1"/>
          <w:sz w:val="20"/>
          <w:szCs w:val="20"/>
        </w:rPr>
        <w:t>principaux</w:t>
      </w:r>
      <w:r w:rsidRPr="00496369">
        <w:rPr>
          <w:rFonts w:ascii="Arial" w:hAnsi="Arial" w:cs="Arial"/>
          <w:i/>
          <w:color w:val="4472C4" w:themeColor="accent1"/>
          <w:sz w:val="20"/>
          <w:szCs w:val="20"/>
        </w:rPr>
        <w:t xml:space="preserve"> </w:t>
      </w:r>
      <w:r w:rsidR="006D4D6D" w:rsidRPr="00496369">
        <w:rPr>
          <w:rFonts w:ascii="Arial" w:hAnsi="Arial" w:cs="Arial"/>
          <w:i/>
          <w:color w:val="4472C4" w:themeColor="accent1"/>
          <w:sz w:val="20"/>
          <w:szCs w:val="20"/>
        </w:rPr>
        <w:t>concurrent</w:t>
      </w:r>
      <w:r w:rsidR="00B0500D" w:rsidRPr="00496369">
        <w:rPr>
          <w:rFonts w:ascii="Arial" w:hAnsi="Arial" w:cs="Arial"/>
          <w:i/>
          <w:color w:val="4472C4" w:themeColor="accent1"/>
          <w:sz w:val="20"/>
          <w:szCs w:val="20"/>
        </w:rPr>
        <w:t>s</w:t>
      </w:r>
      <w:r w:rsidRPr="00496369">
        <w:rPr>
          <w:rFonts w:ascii="Arial" w:hAnsi="Arial" w:cs="Arial"/>
          <w:i/>
          <w:color w:val="4472C4" w:themeColor="accent1"/>
          <w:sz w:val="20"/>
          <w:szCs w:val="20"/>
        </w:rPr>
        <w:t xml:space="preserve"> et leurs positionnements respectifs par rapport au</w:t>
      </w:r>
      <w:r w:rsidR="00EB1F50" w:rsidRPr="00496369">
        <w:rPr>
          <w:rFonts w:ascii="Arial" w:hAnsi="Arial" w:cs="Arial"/>
          <w:i/>
          <w:color w:val="4472C4" w:themeColor="accent1"/>
          <w:sz w:val="20"/>
          <w:szCs w:val="20"/>
        </w:rPr>
        <w:t xml:space="preserve"> produi</w:t>
      </w:r>
      <w:r w:rsidR="00AB62EC" w:rsidRPr="00496369">
        <w:rPr>
          <w:rFonts w:ascii="Arial" w:hAnsi="Arial" w:cs="Arial"/>
          <w:i/>
          <w:color w:val="4472C4" w:themeColor="accent1"/>
          <w:sz w:val="20"/>
          <w:szCs w:val="20"/>
        </w:rPr>
        <w:t>t ou service que vous propose</w:t>
      </w:r>
      <w:r w:rsidR="006D4D6D" w:rsidRPr="00496369">
        <w:rPr>
          <w:rFonts w:ascii="Arial" w:hAnsi="Arial" w:cs="Arial"/>
          <w:i/>
          <w:color w:val="4472C4" w:themeColor="accent1"/>
          <w:sz w:val="20"/>
          <w:szCs w:val="20"/>
        </w:rPr>
        <w:t>z</w:t>
      </w:r>
      <w:r w:rsidR="00C4726B" w:rsidRPr="00496369">
        <w:rPr>
          <w:rFonts w:ascii="Arial" w:hAnsi="Arial" w:cs="Arial"/>
          <w:i/>
          <w:color w:val="4472C4" w:themeColor="accent1"/>
          <w:sz w:val="20"/>
          <w:szCs w:val="20"/>
        </w:rPr>
        <w:t xml:space="preserve"> (en une page)</w:t>
      </w:r>
      <w:r w:rsidR="006D4D6D" w:rsidRPr="00496369">
        <w:rPr>
          <w:rFonts w:ascii="Arial" w:hAnsi="Arial" w:cs="Arial"/>
          <w:i/>
          <w:color w:val="4472C4" w:themeColor="accent1"/>
          <w:sz w:val="20"/>
          <w:szCs w:val="20"/>
        </w:rPr>
        <w:t>.</w:t>
      </w:r>
    </w:p>
    <w:p w14:paraId="057D1AA2" w14:textId="77777777" w:rsidR="0092494C" w:rsidRPr="00496369" w:rsidRDefault="006D4D6D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r w:rsidRPr="00496369">
        <w:rPr>
          <w:rFonts w:ascii="Arial" w:hAnsi="Arial" w:cs="Arial"/>
          <w:i/>
          <w:color w:val="4472C4" w:themeColor="accent1"/>
          <w:sz w:val="20"/>
          <w:szCs w:val="20"/>
        </w:rPr>
        <w:t xml:space="preserve">Si votre </w:t>
      </w:r>
      <w:r w:rsidR="00074713" w:rsidRPr="00496369">
        <w:rPr>
          <w:rFonts w:ascii="Arial" w:hAnsi="Arial" w:cs="Arial"/>
          <w:i/>
          <w:color w:val="4472C4" w:themeColor="accent1"/>
          <w:sz w:val="20"/>
          <w:szCs w:val="20"/>
        </w:rPr>
        <w:t>produit ou service semble ne pas exister sur le marché</w:t>
      </w:r>
      <w:r w:rsidRPr="00496369">
        <w:rPr>
          <w:rFonts w:ascii="Arial" w:hAnsi="Arial" w:cs="Arial"/>
          <w:i/>
          <w:color w:val="4472C4" w:themeColor="accent1"/>
          <w:sz w:val="20"/>
          <w:szCs w:val="20"/>
        </w:rPr>
        <w:t> :</w:t>
      </w:r>
      <w:r w:rsidR="00074713" w:rsidRPr="00496369">
        <w:rPr>
          <w:rFonts w:ascii="Arial" w:hAnsi="Arial" w:cs="Arial"/>
          <w:i/>
          <w:color w:val="4472C4" w:themeColor="accent1"/>
          <w:sz w:val="20"/>
          <w:szCs w:val="20"/>
        </w:rPr>
        <w:t xml:space="preserve"> Quels sont donc les produits / services de substitution ? </w:t>
      </w:r>
    </w:p>
    <w:p w14:paraId="0349A423" w14:textId="77777777" w:rsidR="0092494C" w:rsidRPr="00496369" w:rsidRDefault="0092494C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</w:p>
    <w:p w14:paraId="6919682F" w14:textId="281905D0" w:rsidR="00074713" w:rsidRPr="00496369" w:rsidRDefault="0092494C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r w:rsidRPr="00496369">
        <w:rPr>
          <w:rFonts w:ascii="Arial" w:hAnsi="Arial" w:cs="Arial"/>
          <w:i/>
          <w:color w:val="4472C4" w:themeColor="accent1"/>
          <w:sz w:val="20"/>
          <w:szCs w:val="20"/>
        </w:rPr>
        <w:t xml:space="preserve">Quel volume d’affaires ? </w:t>
      </w:r>
      <w:r w:rsidR="00074713" w:rsidRPr="00496369">
        <w:rPr>
          <w:rFonts w:ascii="Arial" w:hAnsi="Arial" w:cs="Arial"/>
          <w:i/>
          <w:color w:val="4472C4" w:themeColor="accent1"/>
          <w:sz w:val="20"/>
          <w:szCs w:val="20"/>
        </w:rPr>
        <w:t>Quels sont les principaux acteurs ?</w:t>
      </w:r>
    </w:p>
    <w:p w14:paraId="7921E084" w14:textId="77777777" w:rsidR="00232231" w:rsidRDefault="00232231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FF0000"/>
          <w:sz w:val="20"/>
          <w:szCs w:val="20"/>
        </w:rPr>
      </w:pPr>
    </w:p>
    <w:p w14:paraId="154B8BF8" w14:textId="77777777" w:rsidR="0092494C" w:rsidRDefault="0092494C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0070C0"/>
          <w:sz w:val="20"/>
          <w:szCs w:val="20"/>
        </w:rPr>
      </w:pPr>
    </w:p>
    <w:p w14:paraId="1B023188" w14:textId="77EF9A85" w:rsidR="00714E1C" w:rsidRPr="0092494C" w:rsidRDefault="00C150AB" w:rsidP="0092494C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714E1C" w:rsidRPr="0092494C">
        <w:rPr>
          <w:rFonts w:ascii="Arial" w:hAnsi="Arial" w:cs="Arial"/>
          <w:b/>
        </w:rPr>
        <w:t>vantages concurrentiels</w:t>
      </w:r>
    </w:p>
    <w:p w14:paraId="1B023189" w14:textId="77777777" w:rsidR="00086E7F" w:rsidRDefault="00086E7F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8A" w14:textId="355F1EB3" w:rsidR="001868A5" w:rsidRPr="00746D9F" w:rsidRDefault="001868A5" w:rsidP="006204E2">
      <w:pPr>
        <w:ind w:left="720"/>
        <w:jc w:val="both"/>
        <w:rPr>
          <w:rFonts w:ascii="Arial" w:hAnsi="Arial" w:cs="Arial"/>
          <w:i/>
          <w:iCs/>
          <w:color w:val="0070C0"/>
          <w:sz w:val="20"/>
        </w:rPr>
      </w:pPr>
      <w:proofErr w:type="gramStart"/>
      <w:r w:rsidRPr="00746D9F">
        <w:rPr>
          <w:rFonts w:ascii="Arial" w:hAnsi="Arial" w:cs="Arial"/>
          <w:i/>
          <w:iCs/>
          <w:color w:val="0070C0"/>
          <w:sz w:val="20"/>
        </w:rPr>
        <w:t>Explicitez en</w:t>
      </w:r>
      <w:proofErr w:type="gramEnd"/>
      <w:r w:rsidRPr="00746D9F">
        <w:rPr>
          <w:rFonts w:ascii="Arial" w:hAnsi="Arial" w:cs="Arial"/>
          <w:i/>
          <w:iCs/>
          <w:color w:val="0070C0"/>
          <w:sz w:val="20"/>
        </w:rPr>
        <w:t xml:space="preserve"> 1 page</w:t>
      </w:r>
      <w:r w:rsidR="00C150AB">
        <w:rPr>
          <w:rFonts w:ascii="Arial" w:hAnsi="Arial" w:cs="Arial"/>
          <w:i/>
          <w:iCs/>
          <w:color w:val="0070C0"/>
          <w:sz w:val="20"/>
        </w:rPr>
        <w:t xml:space="preserve"> maximum</w:t>
      </w:r>
      <w:r w:rsidRPr="00746D9F">
        <w:rPr>
          <w:rFonts w:ascii="Arial" w:hAnsi="Arial" w:cs="Arial"/>
          <w:i/>
          <w:iCs/>
          <w:color w:val="0070C0"/>
          <w:sz w:val="20"/>
        </w:rPr>
        <w:t xml:space="preserve"> en quoi votre procédé, produit ou service </w:t>
      </w:r>
      <w:r w:rsidR="00476A3B">
        <w:rPr>
          <w:rFonts w:ascii="Arial" w:hAnsi="Arial" w:cs="Arial"/>
          <w:i/>
          <w:iCs/>
          <w:color w:val="0070C0"/>
          <w:sz w:val="20"/>
        </w:rPr>
        <w:t>est différenciant</w:t>
      </w:r>
      <w:r w:rsidR="002E1195">
        <w:rPr>
          <w:rFonts w:ascii="Arial" w:hAnsi="Arial" w:cs="Arial"/>
          <w:i/>
          <w:iCs/>
          <w:color w:val="0070C0"/>
          <w:sz w:val="20"/>
        </w:rPr>
        <w:t xml:space="preserve"> (vous démarque</w:t>
      </w:r>
      <w:r w:rsidR="002E1195" w:rsidRPr="00746D9F">
        <w:rPr>
          <w:rFonts w:ascii="Arial" w:hAnsi="Arial" w:cs="Arial"/>
          <w:i/>
          <w:iCs/>
          <w:color w:val="0070C0"/>
          <w:sz w:val="20"/>
        </w:rPr>
        <w:t xml:space="preserve"> de la concurrenc</w:t>
      </w:r>
      <w:r w:rsidR="002E1195">
        <w:rPr>
          <w:rFonts w:ascii="Arial" w:hAnsi="Arial" w:cs="Arial"/>
          <w:i/>
          <w:iCs/>
          <w:color w:val="0070C0"/>
          <w:sz w:val="20"/>
        </w:rPr>
        <w:t>e</w:t>
      </w:r>
      <w:r w:rsidR="002E1195" w:rsidRPr="00746D9F">
        <w:rPr>
          <w:rFonts w:ascii="Arial" w:hAnsi="Arial" w:cs="Arial"/>
          <w:i/>
          <w:iCs/>
          <w:color w:val="0070C0"/>
          <w:sz w:val="20"/>
        </w:rPr>
        <w:t xml:space="preserve"> et répond à une demande insatisfaite ou à un besoin émergent</w:t>
      </w:r>
      <w:r w:rsidR="002E1195">
        <w:rPr>
          <w:rFonts w:ascii="Arial" w:hAnsi="Arial" w:cs="Arial"/>
          <w:i/>
          <w:iCs/>
          <w:color w:val="0070C0"/>
          <w:sz w:val="20"/>
        </w:rPr>
        <w:t>)</w:t>
      </w:r>
      <w:r w:rsidR="00B16F75">
        <w:rPr>
          <w:rFonts w:ascii="Arial" w:hAnsi="Arial" w:cs="Arial"/>
          <w:i/>
          <w:iCs/>
          <w:color w:val="0070C0"/>
          <w:sz w:val="20"/>
        </w:rPr>
        <w:t xml:space="preserve"> </w:t>
      </w:r>
      <w:r w:rsidR="00DA3147">
        <w:rPr>
          <w:rFonts w:ascii="Arial" w:hAnsi="Arial" w:cs="Arial"/>
          <w:i/>
          <w:iCs/>
          <w:color w:val="0070C0"/>
          <w:sz w:val="20"/>
        </w:rPr>
        <w:t>à</w:t>
      </w:r>
      <w:r w:rsidR="00B16F75">
        <w:rPr>
          <w:rFonts w:ascii="Arial" w:hAnsi="Arial" w:cs="Arial"/>
          <w:i/>
          <w:iCs/>
          <w:color w:val="0070C0"/>
          <w:sz w:val="20"/>
        </w:rPr>
        <w:t xml:space="preserve"> court, moyen et long term</w:t>
      </w:r>
      <w:r w:rsidR="002E1195">
        <w:rPr>
          <w:rFonts w:ascii="Arial" w:hAnsi="Arial" w:cs="Arial"/>
          <w:i/>
          <w:iCs/>
          <w:color w:val="0070C0"/>
          <w:sz w:val="20"/>
        </w:rPr>
        <w:t>e)</w:t>
      </w:r>
      <w:r w:rsidRPr="00746D9F">
        <w:rPr>
          <w:rFonts w:ascii="Arial" w:hAnsi="Arial" w:cs="Arial"/>
          <w:i/>
          <w:iCs/>
          <w:color w:val="0070C0"/>
          <w:sz w:val="20"/>
        </w:rPr>
        <w:t>.</w:t>
      </w:r>
      <w:r w:rsidR="008760BB">
        <w:rPr>
          <w:rFonts w:ascii="Arial" w:hAnsi="Arial" w:cs="Arial"/>
          <w:i/>
          <w:iCs/>
          <w:color w:val="0070C0"/>
          <w:sz w:val="20"/>
        </w:rPr>
        <w:t xml:space="preserve"> </w:t>
      </w:r>
      <w:r w:rsidR="00F80C5A">
        <w:rPr>
          <w:rFonts w:ascii="Arial" w:hAnsi="Arial" w:cs="Arial"/>
          <w:i/>
          <w:iCs/>
          <w:color w:val="0070C0"/>
          <w:sz w:val="20"/>
        </w:rPr>
        <w:t xml:space="preserve">Quelles sont les barrières </w:t>
      </w:r>
      <w:r w:rsidR="002E1195">
        <w:rPr>
          <w:rFonts w:ascii="Arial" w:hAnsi="Arial" w:cs="Arial"/>
          <w:i/>
          <w:iCs/>
          <w:color w:val="0070C0"/>
          <w:sz w:val="20"/>
        </w:rPr>
        <w:t>à</w:t>
      </w:r>
      <w:r w:rsidR="00F80C5A">
        <w:rPr>
          <w:rFonts w:ascii="Arial" w:hAnsi="Arial" w:cs="Arial"/>
          <w:i/>
          <w:iCs/>
          <w:color w:val="0070C0"/>
          <w:sz w:val="20"/>
        </w:rPr>
        <w:t xml:space="preserve"> l’entrée que vous avez identifiées et qui protègent votre avantage </w:t>
      </w:r>
      <w:r w:rsidR="002E1195">
        <w:rPr>
          <w:rFonts w:ascii="Arial" w:hAnsi="Arial" w:cs="Arial"/>
          <w:i/>
          <w:iCs/>
          <w:color w:val="0070C0"/>
          <w:sz w:val="20"/>
        </w:rPr>
        <w:t>concurrentiel</w:t>
      </w:r>
      <w:r w:rsidR="00F80C5A">
        <w:rPr>
          <w:rFonts w:ascii="Arial" w:hAnsi="Arial" w:cs="Arial"/>
          <w:i/>
          <w:iCs/>
          <w:color w:val="0070C0"/>
          <w:sz w:val="20"/>
        </w:rPr>
        <w:t>.</w:t>
      </w:r>
    </w:p>
    <w:p w14:paraId="1B02318B" w14:textId="77777777" w:rsidR="00086E7F" w:rsidRPr="00315F39" w:rsidRDefault="00086E7F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8C" w14:textId="3919C1DB" w:rsidR="00714E1C" w:rsidRPr="00D020E7" w:rsidRDefault="000B7FC9" w:rsidP="006204E2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Modèle économique</w:t>
      </w:r>
      <w:r w:rsidR="00D020E7" w:rsidRPr="00D020E7">
        <w:rPr>
          <w:rFonts w:ascii="Arial" w:hAnsi="Arial" w:cs="Arial"/>
          <w:b/>
        </w:rPr>
        <w:t xml:space="preserve"> et</w:t>
      </w:r>
      <w:r w:rsidR="00D020E7">
        <w:rPr>
          <w:rFonts w:ascii="Arial" w:hAnsi="Arial" w:cs="Arial"/>
          <w:b/>
        </w:rPr>
        <w:t xml:space="preserve"> c</w:t>
      </w:r>
      <w:r w:rsidR="00714E1C" w:rsidRPr="00D020E7">
        <w:rPr>
          <w:rFonts w:ascii="Arial" w:hAnsi="Arial" w:cs="Arial"/>
          <w:b/>
        </w:rPr>
        <w:t>hiffres d’affaires attendus</w:t>
      </w:r>
    </w:p>
    <w:p w14:paraId="1B02318D" w14:textId="77777777" w:rsidR="001868A5" w:rsidRDefault="001868A5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8E" w14:textId="639B0167" w:rsidR="001868A5" w:rsidRDefault="001868A5" w:rsidP="006204E2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Ce</w:t>
      </w:r>
      <w:r w:rsidR="00E807F2">
        <w:rPr>
          <w:rFonts w:ascii="Arial" w:hAnsi="Arial" w:cs="Arial"/>
          <w:i/>
          <w:iCs/>
          <w:color w:val="0070C0"/>
          <w:sz w:val="20"/>
        </w:rPr>
        <w:t>tte section</w:t>
      </w:r>
      <w:r w:rsidRPr="00746D9F">
        <w:rPr>
          <w:rFonts w:ascii="Arial" w:hAnsi="Arial" w:cs="Arial"/>
          <w:i/>
          <w:iCs/>
          <w:color w:val="0070C0"/>
          <w:sz w:val="20"/>
        </w:rPr>
        <w:t xml:space="preserve"> est à remplir en fonction de l’état de vos réflexions. Il est évident que les choses pourront évoluer, avec l’aide de </w:t>
      </w:r>
      <w:r w:rsidR="003713E9">
        <w:rPr>
          <w:rFonts w:ascii="Arial" w:hAnsi="Arial" w:cs="Arial"/>
          <w:i/>
          <w:iCs/>
          <w:color w:val="0070C0"/>
          <w:sz w:val="20"/>
        </w:rPr>
        <w:t>L’INCUBATEUR</w:t>
      </w:r>
      <w:r w:rsidRPr="00746D9F">
        <w:rPr>
          <w:rFonts w:ascii="Arial" w:hAnsi="Arial" w:cs="Arial"/>
          <w:i/>
          <w:iCs/>
          <w:color w:val="0070C0"/>
          <w:sz w:val="20"/>
        </w:rPr>
        <w:t>. Mais votre vision à ce jour est essentielle pour nous.</w:t>
      </w:r>
    </w:p>
    <w:p w14:paraId="757A30CA" w14:textId="77777777" w:rsidR="00AD127E" w:rsidRDefault="00AD127E" w:rsidP="006204E2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2517D43E" w14:textId="69E07DAD" w:rsidR="00AD127E" w:rsidRDefault="00983311" w:rsidP="006204E2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  <w:r>
        <w:rPr>
          <w:rFonts w:ascii="Arial" w:hAnsi="Arial" w:cs="Arial"/>
          <w:i/>
          <w:iCs/>
          <w:color w:val="0070C0"/>
          <w:sz w:val="20"/>
        </w:rPr>
        <w:t>Développez votre modèle économique c’est</w:t>
      </w:r>
      <w:r w:rsidR="008C1E08">
        <w:rPr>
          <w:rFonts w:ascii="Arial" w:hAnsi="Arial" w:cs="Arial"/>
          <w:i/>
          <w:iCs/>
          <w:color w:val="0070C0"/>
          <w:sz w:val="20"/>
        </w:rPr>
        <w:t>-</w:t>
      </w:r>
      <w:r>
        <w:rPr>
          <w:rFonts w:ascii="Arial" w:hAnsi="Arial" w:cs="Arial"/>
          <w:i/>
          <w:iCs/>
          <w:color w:val="0070C0"/>
          <w:sz w:val="20"/>
        </w:rPr>
        <w:t>à</w:t>
      </w:r>
      <w:r w:rsidR="008C1E08">
        <w:rPr>
          <w:rFonts w:ascii="Arial" w:hAnsi="Arial" w:cs="Arial"/>
          <w:i/>
          <w:iCs/>
          <w:color w:val="0070C0"/>
          <w:sz w:val="20"/>
        </w:rPr>
        <w:t>-</w:t>
      </w:r>
      <w:r>
        <w:rPr>
          <w:rFonts w:ascii="Arial" w:hAnsi="Arial" w:cs="Arial"/>
          <w:i/>
          <w:iCs/>
          <w:color w:val="0070C0"/>
          <w:sz w:val="20"/>
        </w:rPr>
        <w:t>dire</w:t>
      </w:r>
      <w:r w:rsidR="002C065C">
        <w:rPr>
          <w:rFonts w:ascii="Arial" w:hAnsi="Arial" w:cs="Arial"/>
          <w:i/>
          <w:iCs/>
          <w:color w:val="0070C0"/>
          <w:sz w:val="20"/>
        </w:rPr>
        <w:t xml:space="preserve"> expliquez comment sont générés </w:t>
      </w:r>
      <w:r w:rsidR="001B17A2">
        <w:rPr>
          <w:rFonts w:ascii="Arial" w:hAnsi="Arial" w:cs="Arial"/>
          <w:i/>
          <w:iCs/>
          <w:color w:val="0070C0"/>
          <w:sz w:val="20"/>
        </w:rPr>
        <w:t>des rev</w:t>
      </w:r>
      <w:r w:rsidR="005B38A0">
        <w:rPr>
          <w:rFonts w:ascii="Arial" w:hAnsi="Arial" w:cs="Arial"/>
          <w:i/>
          <w:iCs/>
          <w:color w:val="0070C0"/>
          <w:sz w:val="20"/>
        </w:rPr>
        <w:t xml:space="preserve">enus </w:t>
      </w:r>
      <w:r w:rsidR="009948DD">
        <w:rPr>
          <w:rFonts w:ascii="Arial" w:hAnsi="Arial" w:cs="Arial"/>
          <w:i/>
          <w:iCs/>
          <w:color w:val="0070C0"/>
          <w:sz w:val="20"/>
        </w:rPr>
        <w:t xml:space="preserve">et </w:t>
      </w:r>
      <w:r w:rsidR="00495CF0">
        <w:rPr>
          <w:rFonts w:ascii="Arial" w:hAnsi="Arial" w:cs="Arial"/>
          <w:i/>
          <w:iCs/>
          <w:color w:val="0070C0"/>
          <w:sz w:val="20"/>
        </w:rPr>
        <w:t>bénéfice</w:t>
      </w:r>
      <w:r w:rsidR="008A7E3A">
        <w:rPr>
          <w:rFonts w:ascii="Arial" w:hAnsi="Arial" w:cs="Arial"/>
          <w:i/>
          <w:iCs/>
          <w:color w:val="0070C0"/>
          <w:sz w:val="20"/>
        </w:rPr>
        <w:t>s</w:t>
      </w:r>
      <w:r>
        <w:rPr>
          <w:rFonts w:ascii="Arial" w:hAnsi="Arial" w:cs="Arial"/>
          <w:i/>
          <w:iCs/>
          <w:color w:val="0070C0"/>
          <w:sz w:val="20"/>
        </w:rPr>
        <w:t> </w:t>
      </w:r>
      <w:r w:rsidR="00A83597">
        <w:rPr>
          <w:rFonts w:ascii="Arial" w:hAnsi="Arial" w:cs="Arial"/>
          <w:i/>
          <w:iCs/>
          <w:color w:val="0070C0"/>
          <w:sz w:val="20"/>
        </w:rPr>
        <w:t>(voir Annexe</w:t>
      </w:r>
      <w:r w:rsidR="00556618">
        <w:rPr>
          <w:rFonts w:ascii="Arial" w:hAnsi="Arial" w:cs="Arial"/>
          <w:i/>
          <w:iCs/>
          <w:color w:val="0070C0"/>
          <w:sz w:val="20"/>
        </w:rPr>
        <w:t xml:space="preserve"> </w:t>
      </w:r>
      <w:r w:rsidR="001244E9">
        <w:rPr>
          <w:rFonts w:ascii="Arial" w:hAnsi="Arial" w:cs="Arial"/>
          <w:i/>
          <w:iCs/>
          <w:color w:val="0070C0"/>
          <w:sz w:val="20"/>
        </w:rPr>
        <w:t>« Business Model »)</w:t>
      </w:r>
      <w:r>
        <w:rPr>
          <w:rFonts w:ascii="Arial" w:hAnsi="Arial" w:cs="Arial"/>
          <w:i/>
          <w:iCs/>
          <w:color w:val="0070C0"/>
          <w:sz w:val="20"/>
        </w:rPr>
        <w:t>:</w:t>
      </w:r>
    </w:p>
    <w:p w14:paraId="3A10A3C2" w14:textId="77777777" w:rsidR="00983311" w:rsidRDefault="00983311" w:rsidP="006204E2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68DF582A" w14:textId="0567A381" w:rsidR="009542A0" w:rsidRPr="009542A0" w:rsidRDefault="00AD2365" w:rsidP="009542A0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8A3F4B">
        <w:rPr>
          <w:rFonts w:ascii="Arial" w:hAnsi="Arial" w:cs="Arial"/>
          <w:i/>
          <w:iCs/>
          <w:color w:val="0070C0"/>
          <w:sz w:val="20"/>
        </w:rPr>
        <w:t>Votre offre commerciale</w:t>
      </w:r>
      <w:r w:rsidR="00E0051A" w:rsidRPr="008A3F4B">
        <w:rPr>
          <w:rFonts w:ascii="Arial" w:hAnsi="Arial" w:cs="Arial"/>
          <w:i/>
          <w:iCs/>
          <w:color w:val="0070C0"/>
          <w:sz w:val="20"/>
        </w:rPr>
        <w:t xml:space="preserve"> : </w:t>
      </w:r>
      <w:r w:rsidR="001813B1" w:rsidRPr="008A3F4B">
        <w:rPr>
          <w:rFonts w:ascii="Arial" w:hAnsi="Arial" w:cs="Arial"/>
          <w:i/>
          <w:iCs/>
          <w:color w:val="0070C0"/>
          <w:sz w:val="20"/>
        </w:rPr>
        <w:t>produit</w:t>
      </w:r>
      <w:r w:rsidR="008156DF">
        <w:rPr>
          <w:rFonts w:ascii="Arial" w:hAnsi="Arial" w:cs="Arial"/>
          <w:i/>
          <w:iCs/>
          <w:color w:val="0070C0"/>
          <w:sz w:val="20"/>
        </w:rPr>
        <w:t>s</w:t>
      </w:r>
      <w:r w:rsidR="001813B1" w:rsidRPr="008A3F4B">
        <w:rPr>
          <w:rFonts w:ascii="Arial" w:hAnsi="Arial" w:cs="Arial"/>
          <w:i/>
          <w:iCs/>
          <w:color w:val="0070C0"/>
          <w:sz w:val="20"/>
        </w:rPr>
        <w:t>/service</w:t>
      </w:r>
      <w:r w:rsidR="008156DF">
        <w:rPr>
          <w:rFonts w:ascii="Arial" w:hAnsi="Arial" w:cs="Arial"/>
          <w:i/>
          <w:iCs/>
          <w:color w:val="0070C0"/>
          <w:sz w:val="20"/>
        </w:rPr>
        <w:t>s</w:t>
      </w:r>
      <w:r w:rsidR="00B248FA" w:rsidRPr="008A3F4B">
        <w:rPr>
          <w:rFonts w:ascii="Arial" w:hAnsi="Arial" w:cs="Arial"/>
          <w:i/>
          <w:iCs/>
          <w:color w:val="0070C0"/>
          <w:sz w:val="20"/>
        </w:rPr>
        <w:t> ; prix de vente</w:t>
      </w:r>
      <w:r w:rsidR="008D3C2F" w:rsidRPr="008A3F4B">
        <w:rPr>
          <w:rFonts w:ascii="Arial" w:hAnsi="Arial" w:cs="Arial"/>
          <w:i/>
          <w:iCs/>
          <w:color w:val="0070C0"/>
          <w:sz w:val="20"/>
        </w:rPr>
        <w:t>, segments ciblés</w:t>
      </w:r>
      <w:r w:rsidR="00A40796">
        <w:rPr>
          <w:rFonts w:ascii="Arial" w:hAnsi="Arial" w:cs="Arial"/>
          <w:i/>
          <w:iCs/>
          <w:color w:val="0070C0"/>
          <w:sz w:val="20"/>
        </w:rPr>
        <w:t>, stratégie d’accès au marché</w:t>
      </w:r>
    </w:p>
    <w:p w14:paraId="6C7C3984" w14:textId="5DBC9278" w:rsidR="008D3C2F" w:rsidRDefault="00673186" w:rsidP="003E1F22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i/>
          <w:iCs/>
          <w:color w:val="0070C0"/>
          <w:sz w:val="20"/>
        </w:rPr>
      </w:pPr>
      <w:r>
        <w:rPr>
          <w:rFonts w:ascii="Arial" w:hAnsi="Arial" w:cs="Arial"/>
          <w:i/>
          <w:iCs/>
          <w:color w:val="0070C0"/>
          <w:sz w:val="20"/>
        </w:rPr>
        <w:t>La chaine de valeur</w:t>
      </w:r>
      <w:r w:rsidR="003148FF">
        <w:rPr>
          <w:rFonts w:ascii="Arial" w:hAnsi="Arial" w:cs="Arial"/>
          <w:i/>
          <w:iCs/>
          <w:color w:val="0070C0"/>
          <w:sz w:val="20"/>
        </w:rPr>
        <w:t xml:space="preserve"> : </w:t>
      </w:r>
      <w:r w:rsidR="003E1F22">
        <w:rPr>
          <w:rFonts w:ascii="Arial" w:hAnsi="Arial" w:cs="Arial"/>
          <w:i/>
          <w:iCs/>
          <w:color w:val="0070C0"/>
          <w:sz w:val="20"/>
        </w:rPr>
        <w:t>approvisionnement, production, distribution etc…</w:t>
      </w:r>
    </w:p>
    <w:p w14:paraId="0034FA80" w14:textId="77A22722" w:rsidR="00C23C3C" w:rsidRPr="00C23C3C" w:rsidRDefault="00C23C3C" w:rsidP="00C23C3C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i/>
          <w:iCs/>
          <w:color w:val="0070C0"/>
          <w:sz w:val="20"/>
        </w:rPr>
      </w:pPr>
      <w:r>
        <w:rPr>
          <w:rFonts w:ascii="Arial" w:hAnsi="Arial" w:cs="Arial"/>
          <w:i/>
          <w:iCs/>
          <w:color w:val="0070C0"/>
          <w:sz w:val="20"/>
        </w:rPr>
        <w:t>La structure de coût de votre projet (charges fixes et variables nécessaires à la réalisation des hypothèses sus mentionnées)</w:t>
      </w:r>
    </w:p>
    <w:p w14:paraId="5D8914CE" w14:textId="79DEEA21" w:rsidR="002A4D94" w:rsidRDefault="002A4D94" w:rsidP="008A3F4B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8A3F4B">
        <w:rPr>
          <w:rFonts w:ascii="Arial" w:hAnsi="Arial" w:cs="Arial"/>
          <w:i/>
          <w:iCs/>
          <w:color w:val="0070C0"/>
          <w:sz w:val="20"/>
        </w:rPr>
        <w:t xml:space="preserve">Les volumes </w:t>
      </w:r>
      <w:r w:rsidR="00013750" w:rsidRPr="008A3F4B">
        <w:rPr>
          <w:rFonts w:ascii="Arial" w:hAnsi="Arial" w:cs="Arial"/>
          <w:i/>
          <w:iCs/>
          <w:color w:val="0070C0"/>
          <w:sz w:val="20"/>
        </w:rPr>
        <w:t>de vente envisagés pour chaque produit/service</w:t>
      </w:r>
      <w:r w:rsidR="008A3F4B" w:rsidRPr="008A3F4B">
        <w:rPr>
          <w:rFonts w:ascii="Arial" w:hAnsi="Arial" w:cs="Arial"/>
          <w:i/>
          <w:iCs/>
          <w:color w:val="0070C0"/>
          <w:sz w:val="20"/>
        </w:rPr>
        <w:t xml:space="preserve"> sur les 3 premières années.</w:t>
      </w:r>
    </w:p>
    <w:p w14:paraId="1B02318F" w14:textId="77777777" w:rsidR="001868A5" w:rsidRPr="00746D9F" w:rsidRDefault="001868A5" w:rsidP="005C7F66">
      <w:pPr>
        <w:jc w:val="both"/>
        <w:rPr>
          <w:rFonts w:ascii="Arial" w:hAnsi="Arial" w:cs="Arial"/>
          <w:i/>
          <w:iCs/>
          <w:color w:val="0070C0"/>
          <w:sz w:val="20"/>
        </w:rPr>
      </w:pPr>
    </w:p>
    <w:p w14:paraId="2E9ECECD" w14:textId="77777777" w:rsidR="00BE39AA" w:rsidRDefault="00BE39AA" w:rsidP="006204E2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78CC7FDB" w14:textId="7F2FAF03" w:rsidR="00BE39AA" w:rsidRDefault="00BE39AA" w:rsidP="006204E2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  <w:r>
        <w:rPr>
          <w:rFonts w:ascii="Arial" w:hAnsi="Arial" w:cs="Arial"/>
          <w:i/>
          <w:iCs/>
          <w:color w:val="0070C0"/>
          <w:sz w:val="20"/>
        </w:rPr>
        <w:t xml:space="preserve">Présentez si possible un compte de résultat prévisionnel </w:t>
      </w:r>
      <w:r w:rsidR="00E8601C">
        <w:rPr>
          <w:rFonts w:ascii="Arial" w:hAnsi="Arial" w:cs="Arial"/>
          <w:i/>
          <w:iCs/>
          <w:color w:val="0070C0"/>
          <w:sz w:val="20"/>
        </w:rPr>
        <w:t xml:space="preserve">à 3 ou 5 ans </w:t>
      </w:r>
    </w:p>
    <w:p w14:paraId="66C6AE57" w14:textId="6F1B1C24" w:rsidR="0063772C" w:rsidRDefault="0063772C" w:rsidP="006204E2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7E13776D" w14:textId="4BD99598" w:rsidR="0063772C" w:rsidRDefault="0063772C" w:rsidP="006204E2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754CD1F1" w14:textId="77777777" w:rsidR="0063772C" w:rsidRDefault="0063772C" w:rsidP="006204E2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356635DC" w14:textId="77777777" w:rsidR="0063772C" w:rsidRDefault="0063772C" w:rsidP="0063772C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  <w:r w:rsidRPr="00315F39">
        <w:rPr>
          <w:rFonts w:ascii="Arial" w:hAnsi="Arial" w:cs="Arial"/>
          <w:b/>
        </w:rPr>
        <w:t>esoins en personnel, en locaux, en matériel...</w:t>
      </w:r>
    </w:p>
    <w:p w14:paraId="2D2CFB03" w14:textId="77777777" w:rsidR="0063772C" w:rsidRDefault="0063772C" w:rsidP="0063772C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31A65D82" w14:textId="77777777" w:rsidR="0063772C" w:rsidRDefault="0063772C" w:rsidP="0063772C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0070C0"/>
          <w:sz w:val="20"/>
        </w:rPr>
      </w:pPr>
      <w:r w:rsidRPr="00D020E7">
        <w:rPr>
          <w:rFonts w:ascii="Arial" w:hAnsi="Arial" w:cs="Arial"/>
          <w:i/>
          <w:color w:val="0070C0"/>
          <w:sz w:val="20"/>
        </w:rPr>
        <w:t>Un tableau pluriannuel est une façon de présenter simplement les chose</w:t>
      </w:r>
      <w:r>
        <w:rPr>
          <w:rFonts w:ascii="Arial" w:hAnsi="Arial" w:cs="Arial"/>
          <w:i/>
          <w:color w:val="0070C0"/>
          <w:sz w:val="20"/>
        </w:rPr>
        <w:t>s</w:t>
      </w:r>
    </w:p>
    <w:p w14:paraId="565E1FA3" w14:textId="77777777" w:rsidR="0063772C" w:rsidRDefault="0063772C" w:rsidP="0063772C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0070C0"/>
          <w:sz w:val="20"/>
        </w:rPr>
      </w:pPr>
    </w:p>
    <w:p w14:paraId="73F0A121" w14:textId="77777777" w:rsidR="0063772C" w:rsidRDefault="0063772C" w:rsidP="0063772C">
      <w:pPr>
        <w:ind w:firstLine="708"/>
        <w:jc w:val="both"/>
        <w:rPr>
          <w:rFonts w:ascii="Arial" w:hAnsi="Arial" w:cs="Arial"/>
          <w:i/>
          <w:iCs/>
          <w:color w:val="0070C0"/>
          <w:sz w:val="20"/>
        </w:rPr>
      </w:pPr>
      <w:r>
        <w:rPr>
          <w:rFonts w:ascii="Arial" w:hAnsi="Arial" w:cs="Arial"/>
          <w:i/>
          <w:iCs/>
          <w:color w:val="0070C0"/>
          <w:sz w:val="20"/>
        </w:rPr>
        <w:t xml:space="preserve">Impacts sur </w:t>
      </w:r>
      <w:r w:rsidRPr="00746D9F">
        <w:rPr>
          <w:rFonts w:ascii="Arial" w:hAnsi="Arial" w:cs="Arial"/>
          <w:i/>
          <w:iCs/>
          <w:color w:val="0070C0"/>
          <w:sz w:val="20"/>
        </w:rPr>
        <w:t>développement économique régional</w:t>
      </w:r>
      <w:r>
        <w:rPr>
          <w:rFonts w:ascii="Arial" w:hAnsi="Arial" w:cs="Arial"/>
          <w:i/>
          <w:iCs/>
          <w:color w:val="0070C0"/>
          <w:sz w:val="20"/>
        </w:rPr>
        <w:t>, emploi créés etc…</w:t>
      </w:r>
    </w:p>
    <w:p w14:paraId="621D42EB" w14:textId="4A9C2996" w:rsidR="00F50E55" w:rsidRDefault="00F50E55" w:rsidP="00AE0220">
      <w:pPr>
        <w:jc w:val="both"/>
        <w:rPr>
          <w:rFonts w:ascii="Arial" w:hAnsi="Arial" w:cs="Arial"/>
          <w:i/>
          <w:iCs/>
          <w:color w:val="0070C0"/>
          <w:sz w:val="20"/>
        </w:rPr>
      </w:pPr>
    </w:p>
    <w:p w14:paraId="63F42F70" w14:textId="77777777" w:rsidR="003D7BAB" w:rsidRDefault="003D7BAB" w:rsidP="00AE0220">
      <w:pPr>
        <w:jc w:val="both"/>
        <w:rPr>
          <w:rFonts w:ascii="Arial" w:hAnsi="Arial" w:cs="Arial"/>
          <w:i/>
          <w:iCs/>
          <w:color w:val="0070C0"/>
          <w:sz w:val="20"/>
        </w:rPr>
      </w:pPr>
    </w:p>
    <w:p w14:paraId="05677884" w14:textId="77777777" w:rsidR="003D7BAB" w:rsidRDefault="003D7BAB" w:rsidP="003D7BAB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Pr="00315F39">
        <w:rPr>
          <w:rFonts w:ascii="Arial" w:hAnsi="Arial" w:cs="Arial"/>
          <w:b/>
        </w:rPr>
        <w:t>lanning prévisionnel</w:t>
      </w:r>
    </w:p>
    <w:p w14:paraId="6D872050" w14:textId="77777777" w:rsidR="003D7BAB" w:rsidRDefault="003D7BAB" w:rsidP="003D7BAB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73EF9E63" w14:textId="77777777" w:rsidR="003D7BAB" w:rsidRDefault="003D7BAB" w:rsidP="003D7BAB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0070C0"/>
          <w:sz w:val="20"/>
        </w:rPr>
      </w:pPr>
      <w:r>
        <w:rPr>
          <w:rFonts w:ascii="Arial" w:hAnsi="Arial" w:cs="Arial"/>
          <w:i/>
          <w:color w:val="0070C0"/>
          <w:sz w:val="20"/>
        </w:rPr>
        <w:t>Décrivez les différentes étapes du développement de votre projet.</w:t>
      </w:r>
    </w:p>
    <w:p w14:paraId="55E9CCED" w14:textId="77777777" w:rsidR="003D7BAB" w:rsidRPr="00746D9F" w:rsidRDefault="003D7BAB" w:rsidP="00AE0220">
      <w:pPr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B0231BE" w14:textId="1F1EEFB5" w:rsidR="006204E2" w:rsidRDefault="006204E2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0070C0"/>
          <w:sz w:val="20"/>
        </w:rPr>
      </w:pPr>
    </w:p>
    <w:p w14:paraId="00DEAEA0" w14:textId="79DDE89E" w:rsidR="0063772C" w:rsidRDefault="0063772C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0070C0"/>
          <w:sz w:val="20"/>
        </w:rPr>
      </w:pPr>
    </w:p>
    <w:p w14:paraId="5131F3F4" w14:textId="77777777" w:rsidR="0063772C" w:rsidRPr="00D020E7" w:rsidRDefault="0063772C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0070C0"/>
          <w:sz w:val="20"/>
        </w:rPr>
      </w:pPr>
    </w:p>
    <w:p w14:paraId="1B0231BF" w14:textId="1806F121" w:rsidR="00714E1C" w:rsidRPr="00460912" w:rsidRDefault="0091237F" w:rsidP="006204E2">
      <w:pPr>
        <w:pStyle w:val="Listecouleur-Accent11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Moyens financiers à mobiliser</w:t>
      </w:r>
    </w:p>
    <w:p w14:paraId="5D5D50B2" w14:textId="77777777" w:rsidR="00460912" w:rsidRPr="00D020E7" w:rsidRDefault="00460912" w:rsidP="00460912">
      <w:pPr>
        <w:pStyle w:val="Listecouleur-Accent11"/>
        <w:autoSpaceDE w:val="0"/>
        <w:autoSpaceDN w:val="0"/>
        <w:adjustRightInd w:val="0"/>
        <w:ind w:left="360"/>
        <w:jc w:val="both"/>
        <w:rPr>
          <w:rFonts w:ascii="Arial" w:hAnsi="Arial" w:cs="Arial"/>
          <w:b/>
        </w:rPr>
      </w:pPr>
    </w:p>
    <w:p w14:paraId="73F6896C" w14:textId="477A317E" w:rsidR="00585C6B" w:rsidRDefault="00585C6B" w:rsidP="0091237F">
      <w:pPr>
        <w:pStyle w:val="Listecouleur-Accent11"/>
        <w:autoSpaceDE w:val="0"/>
        <w:autoSpaceDN w:val="0"/>
        <w:adjustRightInd w:val="0"/>
        <w:ind w:left="0"/>
        <w:jc w:val="both"/>
        <w:rPr>
          <w:rFonts w:ascii="Arial" w:hAnsi="Arial" w:cs="Arial"/>
          <w:i/>
          <w:color w:val="0070C0"/>
          <w:sz w:val="20"/>
        </w:rPr>
      </w:pPr>
    </w:p>
    <w:p w14:paraId="0F2BE4FA" w14:textId="77777777" w:rsidR="00995E77" w:rsidRPr="006204E2" w:rsidRDefault="00995E77" w:rsidP="00995E77">
      <w:pPr>
        <w:numPr>
          <w:ilvl w:val="1"/>
          <w:numId w:val="27"/>
        </w:numPr>
        <w:jc w:val="both"/>
        <w:rPr>
          <w:rFonts w:ascii="Arial" w:hAnsi="Arial" w:cs="Arial"/>
          <w:b/>
          <w:bCs/>
          <w:color w:val="000000"/>
        </w:rPr>
      </w:pPr>
      <w:r w:rsidRPr="006204E2">
        <w:rPr>
          <w:rFonts w:ascii="Arial" w:hAnsi="Arial" w:cs="Arial"/>
          <w:b/>
          <w:bCs/>
          <w:color w:val="000000"/>
        </w:rPr>
        <w:t xml:space="preserve">Les aides </w:t>
      </w:r>
      <w:r>
        <w:rPr>
          <w:rFonts w:ascii="Arial" w:hAnsi="Arial" w:cs="Arial"/>
          <w:b/>
          <w:bCs/>
          <w:color w:val="000000"/>
        </w:rPr>
        <w:t xml:space="preserve">obtenues et </w:t>
      </w:r>
      <w:r w:rsidRPr="006204E2">
        <w:rPr>
          <w:rFonts w:ascii="Arial" w:hAnsi="Arial" w:cs="Arial"/>
          <w:b/>
          <w:bCs/>
          <w:color w:val="000000"/>
        </w:rPr>
        <w:t>en cours d’obtention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6204E2">
        <w:rPr>
          <w:rFonts w:ascii="Arial" w:hAnsi="Arial" w:cs="Arial"/>
          <w:b/>
          <w:bCs/>
          <w:color w:val="000000"/>
        </w:rPr>
        <w:t>:</w:t>
      </w:r>
    </w:p>
    <w:p w14:paraId="5E6837F9" w14:textId="5252047D" w:rsidR="00995E77" w:rsidRDefault="00995E77" w:rsidP="00677144">
      <w:pPr>
        <w:jc w:val="both"/>
        <w:rPr>
          <w:rFonts w:ascii="Arial" w:hAnsi="Arial" w:cs="Arial"/>
          <w:i/>
          <w:iCs/>
          <w:color w:val="0070C0"/>
          <w:sz w:val="20"/>
        </w:rPr>
      </w:pPr>
    </w:p>
    <w:p w14:paraId="77662B5D" w14:textId="77777777" w:rsidR="00770F0C" w:rsidRDefault="00770F0C" w:rsidP="00770F0C">
      <w:pPr>
        <w:ind w:left="709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6DEE768" w14:textId="4ED90A1F" w:rsidR="00770F0C" w:rsidRPr="00677144" w:rsidRDefault="00770F0C" w:rsidP="00770F0C">
      <w:pPr>
        <w:ind w:left="709"/>
        <w:jc w:val="both"/>
        <w:rPr>
          <w:rFonts w:ascii="Arial" w:hAnsi="Arial" w:cs="Arial"/>
          <w:i/>
          <w:color w:val="4472C4" w:themeColor="accent1"/>
          <w:sz w:val="20"/>
        </w:rPr>
      </w:pPr>
      <w:r w:rsidRPr="00677144">
        <w:rPr>
          <w:rFonts w:ascii="Arial" w:hAnsi="Arial" w:cs="Arial"/>
          <w:i/>
          <w:color w:val="4472C4" w:themeColor="accent1"/>
          <w:sz w:val="20"/>
        </w:rPr>
        <w:t>Précisez les aides publiques déjà reçues (nature et montant), la participation à des concours (gagnés ou non),  les aides demandées ou attendues (nature et montant éventuel).</w:t>
      </w:r>
    </w:p>
    <w:p w14:paraId="260E10B5" w14:textId="77777777" w:rsidR="00770F0C" w:rsidRPr="00677144" w:rsidRDefault="00770F0C" w:rsidP="00770F0C">
      <w:pPr>
        <w:jc w:val="both"/>
        <w:rPr>
          <w:rFonts w:ascii="Arial" w:hAnsi="Arial" w:cs="Arial"/>
          <w:i/>
          <w:color w:val="4472C4" w:themeColor="accent1"/>
          <w:sz w:val="20"/>
        </w:rPr>
      </w:pPr>
    </w:p>
    <w:p w14:paraId="35C98624" w14:textId="77777777" w:rsidR="00995E77" w:rsidRPr="00D020E7" w:rsidRDefault="00995E77" w:rsidP="0091237F">
      <w:pPr>
        <w:pStyle w:val="Listecouleur-Accent11"/>
        <w:autoSpaceDE w:val="0"/>
        <w:autoSpaceDN w:val="0"/>
        <w:adjustRightInd w:val="0"/>
        <w:ind w:left="0"/>
        <w:jc w:val="both"/>
        <w:rPr>
          <w:rFonts w:ascii="Arial" w:hAnsi="Arial" w:cs="Arial"/>
          <w:i/>
          <w:color w:val="0070C0"/>
          <w:sz w:val="20"/>
        </w:rPr>
      </w:pPr>
    </w:p>
    <w:p w14:paraId="1B0231C4" w14:textId="77777777" w:rsidR="00D020E7" w:rsidRPr="00315F39" w:rsidRDefault="00D020E7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1B0231C5" w14:textId="1E0B1851" w:rsidR="00714E1C" w:rsidRDefault="0091237F" w:rsidP="006204E2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Plan de </w:t>
      </w:r>
      <w:r w:rsidR="00F77B0B">
        <w:rPr>
          <w:rFonts w:ascii="Arial" w:hAnsi="Arial" w:cs="Arial"/>
          <w:b/>
        </w:rPr>
        <w:t xml:space="preserve">financement </w:t>
      </w:r>
      <w:r w:rsidR="00F77B0B" w:rsidRPr="00315F39">
        <w:rPr>
          <w:rFonts w:ascii="Arial" w:hAnsi="Arial" w:cs="Arial"/>
          <w:b/>
        </w:rPr>
        <w:t>:</w:t>
      </w:r>
      <w:r w:rsidR="00714E1C" w:rsidRPr="00315F39">
        <w:rPr>
          <w:rFonts w:ascii="Arial" w:hAnsi="Arial" w:cs="Arial"/>
          <w:b/>
        </w:rPr>
        <w:t xml:space="preserve"> </w:t>
      </w:r>
    </w:p>
    <w:p w14:paraId="158603D4" w14:textId="77777777" w:rsidR="00753B52" w:rsidRDefault="00753B52" w:rsidP="00753B5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27168B7E" w14:textId="4963392E" w:rsidR="00753B52" w:rsidRDefault="00C23381" w:rsidP="00753B5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i/>
          <w:iCs/>
          <w:color w:val="0070C0"/>
          <w:sz w:val="20"/>
        </w:rPr>
        <w:t>Joindre</w:t>
      </w:r>
      <w:r w:rsidR="000E206B">
        <w:rPr>
          <w:rFonts w:ascii="Arial" w:hAnsi="Arial" w:cs="Arial"/>
          <w:i/>
          <w:iCs/>
          <w:color w:val="0070C0"/>
          <w:sz w:val="20"/>
        </w:rPr>
        <w:t xml:space="preserve"> ici</w:t>
      </w:r>
      <w:r>
        <w:rPr>
          <w:rFonts w:ascii="Arial" w:hAnsi="Arial" w:cs="Arial"/>
          <w:i/>
          <w:iCs/>
          <w:color w:val="0070C0"/>
          <w:sz w:val="20"/>
        </w:rPr>
        <w:t xml:space="preserve"> le tableau du plan de financement et détailler </w:t>
      </w:r>
      <w:r w:rsidR="00F5758A">
        <w:rPr>
          <w:rFonts w:ascii="Arial" w:hAnsi="Arial" w:cs="Arial"/>
          <w:i/>
          <w:iCs/>
          <w:color w:val="0070C0"/>
          <w:sz w:val="20"/>
        </w:rPr>
        <w:t xml:space="preserve">ci-après </w:t>
      </w:r>
      <w:r w:rsidR="00267901">
        <w:rPr>
          <w:rFonts w:ascii="Arial" w:hAnsi="Arial" w:cs="Arial"/>
          <w:i/>
          <w:iCs/>
          <w:color w:val="0070C0"/>
          <w:sz w:val="20"/>
        </w:rPr>
        <w:t>les besoins et les ressources</w:t>
      </w:r>
    </w:p>
    <w:p w14:paraId="1B0231C6" w14:textId="77777777" w:rsidR="00D020E7" w:rsidRPr="00315F39" w:rsidRDefault="00D020E7" w:rsidP="006204E2">
      <w:pPr>
        <w:pStyle w:val="Listecouleur-Accent11"/>
        <w:autoSpaceDE w:val="0"/>
        <w:autoSpaceDN w:val="0"/>
        <w:adjustRightInd w:val="0"/>
        <w:ind w:left="0"/>
        <w:jc w:val="both"/>
        <w:rPr>
          <w:rFonts w:ascii="Arial" w:hAnsi="Arial" w:cs="Arial"/>
          <w:b/>
        </w:rPr>
      </w:pPr>
    </w:p>
    <w:p w14:paraId="1B0231C7" w14:textId="1C135C1D" w:rsidR="00714E1C" w:rsidRDefault="00A052E0" w:rsidP="006204E2">
      <w:pPr>
        <w:pStyle w:val="Listecouleur-Accent11"/>
        <w:numPr>
          <w:ilvl w:val="2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  <w:r w:rsidR="00714E1C" w:rsidRPr="00315F39">
        <w:rPr>
          <w:rFonts w:ascii="Arial" w:hAnsi="Arial" w:cs="Arial"/>
          <w:b/>
        </w:rPr>
        <w:t xml:space="preserve">esoins financiers </w:t>
      </w:r>
    </w:p>
    <w:p w14:paraId="1B0231C8" w14:textId="77777777" w:rsidR="001868A5" w:rsidRPr="00746D9F" w:rsidRDefault="001868A5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  <w:color w:val="0070C0"/>
        </w:rPr>
      </w:pPr>
    </w:p>
    <w:p w14:paraId="1B0231C9" w14:textId="77777777" w:rsidR="001868A5" w:rsidRPr="00746D9F" w:rsidRDefault="001868A5" w:rsidP="006204E2">
      <w:pPr>
        <w:ind w:left="709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Pour réaliser ces objectifs, quels sont les investissements nécessaires dès la création et au cours des premières années </w:t>
      </w:r>
      <w:r w:rsidR="00571FC9" w:rsidRPr="00746D9F">
        <w:rPr>
          <w:rFonts w:ascii="Arial" w:hAnsi="Arial" w:cs="Arial"/>
          <w:i/>
          <w:iCs/>
          <w:color w:val="0070C0"/>
          <w:sz w:val="20"/>
        </w:rPr>
        <w:t>:</w:t>
      </w:r>
      <w:r w:rsidRPr="00746D9F">
        <w:rPr>
          <w:rFonts w:ascii="Arial" w:hAnsi="Arial" w:cs="Arial"/>
          <w:i/>
          <w:iCs/>
          <w:color w:val="0070C0"/>
          <w:sz w:val="20"/>
        </w:rPr>
        <w:t xml:space="preserve"> investissements initiaux, besoin en fonds de roulement pour couvrir la production et l’action commerciale avant la vente et le règlement des factures ; couverture des déficits des premières années.</w:t>
      </w:r>
    </w:p>
    <w:p w14:paraId="1B0231CA" w14:textId="77777777" w:rsidR="001868A5" w:rsidRPr="00315F39" w:rsidRDefault="001868A5" w:rsidP="006204E2">
      <w:pPr>
        <w:pStyle w:val="Listecouleur-Accent11"/>
        <w:autoSpaceDE w:val="0"/>
        <w:autoSpaceDN w:val="0"/>
        <w:adjustRightInd w:val="0"/>
        <w:ind w:left="0"/>
        <w:jc w:val="both"/>
        <w:rPr>
          <w:rFonts w:ascii="Arial" w:hAnsi="Arial" w:cs="Arial"/>
          <w:b/>
        </w:rPr>
      </w:pPr>
    </w:p>
    <w:p w14:paraId="1B0231CB" w14:textId="0D8F2838" w:rsidR="00714E1C" w:rsidRDefault="00630F3D" w:rsidP="006204E2">
      <w:pPr>
        <w:pStyle w:val="Listecouleur-Accent11"/>
        <w:numPr>
          <w:ilvl w:val="2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="00714E1C" w:rsidRPr="00315F39">
        <w:rPr>
          <w:rFonts w:ascii="Arial" w:hAnsi="Arial" w:cs="Arial"/>
          <w:b/>
        </w:rPr>
        <w:t xml:space="preserve">inancements envisagés </w:t>
      </w:r>
    </w:p>
    <w:p w14:paraId="1B0231CC" w14:textId="77777777" w:rsidR="001868A5" w:rsidRPr="00746D9F" w:rsidRDefault="001868A5" w:rsidP="006204E2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  <w:color w:val="0070C0"/>
        </w:rPr>
      </w:pPr>
    </w:p>
    <w:p w14:paraId="1B0231CD" w14:textId="5C083C15" w:rsidR="001868A5" w:rsidRDefault="001868A5" w:rsidP="006204E2">
      <w:pPr>
        <w:ind w:left="709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Quel capital apporterez-vous (y compris des prêts d’honneur), ferez-vous appel à l’emprunt sur vos investissements, à des associés, à des business-</w:t>
      </w:r>
      <w:proofErr w:type="spellStart"/>
      <w:r w:rsidRPr="00746D9F">
        <w:rPr>
          <w:rFonts w:ascii="Arial" w:hAnsi="Arial" w:cs="Arial"/>
          <w:i/>
          <w:iCs/>
          <w:color w:val="0070C0"/>
          <w:sz w:val="20"/>
        </w:rPr>
        <w:t>angels</w:t>
      </w:r>
      <w:proofErr w:type="spellEnd"/>
      <w:r w:rsidRPr="00746D9F">
        <w:rPr>
          <w:rFonts w:ascii="Arial" w:hAnsi="Arial" w:cs="Arial"/>
          <w:i/>
          <w:iCs/>
          <w:color w:val="0070C0"/>
          <w:sz w:val="20"/>
        </w:rPr>
        <w:t>, à des aides publiques (concours, subventions régionale</w:t>
      </w:r>
      <w:r w:rsidRPr="00677144">
        <w:rPr>
          <w:rFonts w:ascii="Arial" w:hAnsi="Arial" w:cs="Arial"/>
          <w:i/>
          <w:color w:val="4472C4" w:themeColor="accent1"/>
          <w:sz w:val="20"/>
        </w:rPr>
        <w:t>s</w:t>
      </w:r>
      <w:r w:rsidR="00B60D8A" w:rsidRPr="00677144">
        <w:rPr>
          <w:rFonts w:ascii="Arial" w:hAnsi="Arial" w:cs="Arial"/>
          <w:i/>
          <w:color w:val="4472C4" w:themeColor="accent1"/>
          <w:sz w:val="20"/>
        </w:rPr>
        <w:t xml:space="preserve"> ou européennes FEDER, FEADER, </w:t>
      </w:r>
      <w:proofErr w:type="spellStart"/>
      <w:r w:rsidR="00B60D8A" w:rsidRPr="00677144">
        <w:rPr>
          <w:rFonts w:ascii="Arial" w:hAnsi="Arial" w:cs="Arial"/>
          <w:i/>
          <w:color w:val="4472C4" w:themeColor="accent1"/>
          <w:sz w:val="20"/>
        </w:rPr>
        <w:t>Intereg</w:t>
      </w:r>
      <w:proofErr w:type="spellEnd"/>
      <w:r w:rsidR="006204E2" w:rsidRPr="00677144">
        <w:rPr>
          <w:rFonts w:ascii="Arial" w:hAnsi="Arial" w:cs="Arial"/>
          <w:i/>
          <w:color w:val="4472C4" w:themeColor="accent1"/>
          <w:sz w:val="20"/>
        </w:rPr>
        <w:t>)</w:t>
      </w:r>
      <w:r w:rsidRPr="00677144">
        <w:rPr>
          <w:rFonts w:ascii="Arial" w:hAnsi="Arial" w:cs="Arial"/>
          <w:i/>
          <w:color w:val="4472C4" w:themeColor="accent1"/>
          <w:sz w:val="20"/>
        </w:rPr>
        <w:t>,</w:t>
      </w:r>
      <w:r w:rsidRPr="00746D9F">
        <w:rPr>
          <w:rFonts w:ascii="Arial" w:hAnsi="Arial" w:cs="Arial"/>
          <w:i/>
          <w:iCs/>
          <w:color w:val="0070C0"/>
          <w:sz w:val="20"/>
        </w:rPr>
        <w:t xml:space="preserve"> aides remboursables de type </w:t>
      </w:r>
      <w:r w:rsidR="001728B8">
        <w:rPr>
          <w:rFonts w:ascii="Arial" w:hAnsi="Arial" w:cs="Arial"/>
          <w:i/>
          <w:iCs/>
          <w:color w:val="0070C0"/>
          <w:sz w:val="20"/>
        </w:rPr>
        <w:t>BPI France</w:t>
      </w:r>
      <w:r w:rsidRPr="00746D9F">
        <w:rPr>
          <w:rFonts w:ascii="Arial" w:hAnsi="Arial" w:cs="Arial"/>
          <w:i/>
          <w:iCs/>
          <w:color w:val="0070C0"/>
          <w:sz w:val="20"/>
        </w:rPr>
        <w:t>, à des investisseurs.</w:t>
      </w:r>
    </w:p>
    <w:p w14:paraId="72D7D71F" w14:textId="77777777" w:rsidR="000F0372" w:rsidRDefault="000F0372" w:rsidP="006204E2">
      <w:pPr>
        <w:ind w:left="709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733F9A56" w14:textId="77777777" w:rsidR="0040584F" w:rsidRDefault="0040584F" w:rsidP="0040584F">
      <w:pPr>
        <w:jc w:val="both"/>
        <w:rPr>
          <w:rFonts w:ascii="Arial" w:hAnsi="Arial" w:cs="Arial"/>
          <w:i/>
          <w:iCs/>
          <w:color w:val="0070C0"/>
          <w:sz w:val="20"/>
        </w:rPr>
      </w:pPr>
    </w:p>
    <w:p w14:paraId="6DEA8B47" w14:textId="77777777" w:rsidR="0040584F" w:rsidRPr="00FD461A" w:rsidRDefault="0040584F" w:rsidP="0040584F">
      <w:pPr>
        <w:ind w:left="993"/>
        <w:jc w:val="both"/>
        <w:rPr>
          <w:rFonts w:ascii="Arial" w:hAnsi="Arial" w:cs="Arial"/>
          <w:i/>
          <w:iCs/>
          <w:color w:val="0000FF"/>
          <w:sz w:val="20"/>
        </w:rPr>
      </w:pPr>
    </w:p>
    <w:p w14:paraId="59EE2611" w14:textId="77777777" w:rsidR="0040584F" w:rsidRDefault="0040584F" w:rsidP="0040584F">
      <w:pPr>
        <w:pStyle w:val="Listecouleur-Accent11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Vos attentes vis-à-vis de l’incubateur</w:t>
      </w:r>
    </w:p>
    <w:p w14:paraId="20373D02" w14:textId="77777777" w:rsidR="0040584F" w:rsidRPr="00315F39" w:rsidRDefault="0040584F" w:rsidP="0040584F">
      <w:pPr>
        <w:pStyle w:val="Listecouleur-Accent11"/>
        <w:autoSpaceDE w:val="0"/>
        <w:autoSpaceDN w:val="0"/>
        <w:adjustRightInd w:val="0"/>
        <w:ind w:left="0"/>
        <w:jc w:val="both"/>
        <w:rPr>
          <w:rFonts w:ascii="Arial" w:hAnsi="Arial" w:cs="Arial"/>
          <w:b/>
          <w:bCs/>
        </w:rPr>
      </w:pPr>
    </w:p>
    <w:p w14:paraId="022C3F9C" w14:textId="77777777" w:rsidR="0040584F" w:rsidRDefault="0040584F" w:rsidP="0040584F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Besoins </w:t>
      </w:r>
    </w:p>
    <w:p w14:paraId="7690FAE4" w14:textId="77777777" w:rsidR="0040584F" w:rsidRPr="00746D9F" w:rsidRDefault="0040584F" w:rsidP="0040584F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  <w:color w:val="0070C0"/>
        </w:rPr>
      </w:pPr>
    </w:p>
    <w:p w14:paraId="32F5F804" w14:textId="77777777" w:rsidR="0040584F" w:rsidRPr="00746D9F" w:rsidRDefault="0040584F" w:rsidP="0040584F">
      <w:pPr>
        <w:ind w:left="993" w:hanging="426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 xml:space="preserve">Précisez quelles sont vos attentes vis à vis de </w:t>
      </w:r>
      <w:r>
        <w:rPr>
          <w:rFonts w:ascii="Arial" w:hAnsi="Arial" w:cs="Arial"/>
          <w:i/>
          <w:iCs/>
          <w:color w:val="0070C0"/>
          <w:sz w:val="20"/>
        </w:rPr>
        <w:t>L’INCUBATEUR</w:t>
      </w:r>
      <w:r w:rsidRPr="00746D9F">
        <w:rPr>
          <w:rFonts w:ascii="Arial" w:hAnsi="Arial" w:cs="Arial"/>
          <w:i/>
          <w:iCs/>
          <w:color w:val="0070C0"/>
          <w:sz w:val="20"/>
        </w:rPr>
        <w:t> qui peut intervenir dans les secteurs suivants :</w:t>
      </w:r>
    </w:p>
    <w:p w14:paraId="21386D53" w14:textId="77777777" w:rsidR="0040584F" w:rsidRPr="00746D9F" w:rsidRDefault="0040584F" w:rsidP="0040584F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0CC6C1A7" w14:textId="77777777" w:rsidR="0040584F" w:rsidRPr="00746D9F" w:rsidRDefault="0040584F" w:rsidP="0040584F">
      <w:pPr>
        <w:numPr>
          <w:ilvl w:val="0"/>
          <w:numId w:val="15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Accompagnement de projet par un chargé d’affaires référent</w:t>
      </w:r>
      <w:r>
        <w:rPr>
          <w:rFonts w:ascii="Arial" w:hAnsi="Arial" w:cs="Arial"/>
          <w:i/>
          <w:iCs/>
          <w:color w:val="0070C0"/>
          <w:sz w:val="20"/>
        </w:rPr>
        <w:t xml:space="preserve"> et un chef d’entreprise</w:t>
      </w:r>
    </w:p>
    <w:p w14:paraId="3FFFD57F" w14:textId="77777777" w:rsidR="0040584F" w:rsidRPr="00746D9F" w:rsidRDefault="0040584F" w:rsidP="0040584F">
      <w:pPr>
        <w:numPr>
          <w:ilvl w:val="0"/>
          <w:numId w:val="15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 xml:space="preserve">Propriété intellectuelle : analyse de faisabilité, dépôt, extension (brevet, marque, </w:t>
      </w:r>
      <w:proofErr w:type="gramStart"/>
      <w:r w:rsidRPr="00746D9F">
        <w:rPr>
          <w:rFonts w:ascii="Arial" w:hAnsi="Arial" w:cs="Arial"/>
          <w:i/>
          <w:iCs/>
          <w:color w:val="0070C0"/>
          <w:sz w:val="20"/>
        </w:rPr>
        <w:t>modèle..</w:t>
      </w:r>
      <w:proofErr w:type="gramEnd"/>
      <w:r w:rsidRPr="00746D9F">
        <w:rPr>
          <w:rFonts w:ascii="Arial" w:hAnsi="Arial" w:cs="Arial"/>
          <w:i/>
          <w:iCs/>
          <w:color w:val="0070C0"/>
          <w:sz w:val="20"/>
        </w:rPr>
        <w:t>)</w:t>
      </w:r>
    </w:p>
    <w:p w14:paraId="54AE3AF5" w14:textId="77777777" w:rsidR="0040584F" w:rsidRPr="00746D9F" w:rsidRDefault="0040584F" w:rsidP="0040584F">
      <w:pPr>
        <w:numPr>
          <w:ilvl w:val="0"/>
          <w:numId w:val="15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Études de marché : Données, concurrents, analyse qualitative, segmentation</w:t>
      </w:r>
    </w:p>
    <w:p w14:paraId="3B18B055" w14:textId="77777777" w:rsidR="0040584F" w:rsidRPr="00746D9F" w:rsidRDefault="0040584F" w:rsidP="0040584F">
      <w:pPr>
        <w:numPr>
          <w:ilvl w:val="0"/>
          <w:numId w:val="15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Accompagnement dans les relations avec les laboratoires</w:t>
      </w:r>
    </w:p>
    <w:p w14:paraId="3D3172DD" w14:textId="77777777" w:rsidR="0040584F" w:rsidRPr="008A3AE0" w:rsidRDefault="0040584F" w:rsidP="0040584F">
      <w:pPr>
        <w:numPr>
          <w:ilvl w:val="0"/>
          <w:numId w:val="15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Études scientifiques</w:t>
      </w:r>
      <w:r>
        <w:rPr>
          <w:rFonts w:ascii="Arial" w:hAnsi="Arial" w:cs="Arial"/>
          <w:i/>
          <w:iCs/>
          <w:color w:val="0070C0"/>
          <w:sz w:val="20"/>
        </w:rPr>
        <w:t xml:space="preserve"> et développements technologiques</w:t>
      </w:r>
      <w:r w:rsidRPr="00746D9F">
        <w:rPr>
          <w:rFonts w:ascii="Arial" w:hAnsi="Arial" w:cs="Arial"/>
          <w:i/>
          <w:iCs/>
          <w:color w:val="0070C0"/>
          <w:sz w:val="20"/>
        </w:rPr>
        <w:t xml:space="preserve"> complémentaires</w:t>
      </w:r>
    </w:p>
    <w:p w14:paraId="2D1054CA" w14:textId="77777777" w:rsidR="0040584F" w:rsidRPr="00746D9F" w:rsidRDefault="0040584F" w:rsidP="0040584F">
      <w:pPr>
        <w:numPr>
          <w:ilvl w:val="0"/>
          <w:numId w:val="15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Analyse stratégique de projet</w:t>
      </w:r>
    </w:p>
    <w:p w14:paraId="66918E51" w14:textId="77777777" w:rsidR="0040584F" w:rsidRPr="00746D9F" w:rsidRDefault="0040584F" w:rsidP="0040584F">
      <w:pPr>
        <w:numPr>
          <w:ilvl w:val="0"/>
          <w:numId w:val="15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Plan d’action commercial</w:t>
      </w:r>
    </w:p>
    <w:p w14:paraId="790D9775" w14:textId="77777777" w:rsidR="0040584F" w:rsidRPr="00746D9F" w:rsidRDefault="0040584F" w:rsidP="0040584F">
      <w:pPr>
        <w:numPr>
          <w:ilvl w:val="0"/>
          <w:numId w:val="15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Construction d’un plan financier</w:t>
      </w:r>
    </w:p>
    <w:p w14:paraId="19786223" w14:textId="77777777" w:rsidR="0040584F" w:rsidRPr="00746D9F" w:rsidRDefault="0040584F" w:rsidP="0040584F">
      <w:pPr>
        <w:numPr>
          <w:ilvl w:val="0"/>
          <w:numId w:val="15"/>
        </w:numPr>
        <w:jc w:val="both"/>
        <w:rPr>
          <w:rFonts w:ascii="Arial" w:hAnsi="Arial" w:cs="Arial"/>
          <w:i/>
          <w:iCs/>
          <w:color w:val="0070C0"/>
          <w:sz w:val="20"/>
        </w:rPr>
      </w:pPr>
      <w:r>
        <w:rPr>
          <w:rFonts w:ascii="Arial" w:hAnsi="Arial" w:cs="Arial"/>
          <w:i/>
          <w:iCs/>
          <w:color w:val="0070C0"/>
          <w:sz w:val="20"/>
        </w:rPr>
        <w:t>Aide à l’é</w:t>
      </w:r>
      <w:r w:rsidRPr="00746D9F">
        <w:rPr>
          <w:rFonts w:ascii="Arial" w:hAnsi="Arial" w:cs="Arial"/>
          <w:i/>
          <w:iCs/>
          <w:color w:val="0070C0"/>
          <w:sz w:val="20"/>
        </w:rPr>
        <w:t>largissement de l’équipe projet</w:t>
      </w:r>
    </w:p>
    <w:p w14:paraId="3A598B4B" w14:textId="77777777" w:rsidR="0040584F" w:rsidRPr="00746D9F" w:rsidRDefault="0040584F" w:rsidP="0040584F">
      <w:pPr>
        <w:numPr>
          <w:ilvl w:val="0"/>
          <w:numId w:val="15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Assistance juridique (choix, statuts, pactes d’associés...)</w:t>
      </w:r>
    </w:p>
    <w:p w14:paraId="18418707" w14:textId="77777777" w:rsidR="0040584F" w:rsidRDefault="0040584F" w:rsidP="0040584F">
      <w:pPr>
        <w:numPr>
          <w:ilvl w:val="0"/>
          <w:numId w:val="15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Recherche d’investisseurs</w:t>
      </w:r>
    </w:p>
    <w:p w14:paraId="24E5D5A9" w14:textId="77777777" w:rsidR="0040584F" w:rsidRPr="00746D9F" w:rsidRDefault="0040584F" w:rsidP="0040584F">
      <w:pPr>
        <w:numPr>
          <w:ilvl w:val="0"/>
          <w:numId w:val="15"/>
        </w:numPr>
        <w:jc w:val="both"/>
        <w:rPr>
          <w:rFonts w:ascii="Arial" w:hAnsi="Arial" w:cs="Arial"/>
          <w:i/>
          <w:iCs/>
          <w:color w:val="0070C0"/>
          <w:sz w:val="20"/>
        </w:rPr>
      </w:pPr>
      <w:r>
        <w:rPr>
          <w:rFonts w:ascii="Arial" w:hAnsi="Arial" w:cs="Arial"/>
          <w:i/>
          <w:iCs/>
          <w:color w:val="0070C0"/>
          <w:sz w:val="20"/>
        </w:rPr>
        <w:t>Hébergement</w:t>
      </w:r>
    </w:p>
    <w:p w14:paraId="20427E20" w14:textId="77777777" w:rsidR="0040584F" w:rsidRPr="00315F39" w:rsidRDefault="0040584F" w:rsidP="0040584F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31ED6146" w14:textId="77777777" w:rsidR="0040584F" w:rsidRDefault="0040584F" w:rsidP="0040584F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Pr="00315F39">
        <w:rPr>
          <w:rFonts w:ascii="Arial" w:hAnsi="Arial" w:cs="Arial"/>
          <w:b/>
        </w:rPr>
        <w:t>ormation à apporter au candidat</w:t>
      </w:r>
    </w:p>
    <w:p w14:paraId="7AB9977D" w14:textId="77777777" w:rsidR="0040584F" w:rsidRPr="00D020E7" w:rsidRDefault="0040584F" w:rsidP="0040584F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0070C0"/>
          <w:sz w:val="20"/>
        </w:rPr>
      </w:pPr>
    </w:p>
    <w:p w14:paraId="3CF5872E" w14:textId="77777777" w:rsidR="0040584F" w:rsidRPr="00D020E7" w:rsidRDefault="0040584F" w:rsidP="0040584F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i/>
          <w:color w:val="0070C0"/>
          <w:sz w:val="20"/>
        </w:rPr>
      </w:pPr>
      <w:r w:rsidRPr="00D020E7">
        <w:rPr>
          <w:rFonts w:ascii="Arial" w:hAnsi="Arial" w:cs="Arial"/>
          <w:i/>
          <w:color w:val="0070C0"/>
          <w:sz w:val="20"/>
        </w:rPr>
        <w:t>Quelles sont les formations complémentaires qui vous semblent nécessaires pour compléter vos compétences actuelles ; il peut s’agir de formations techniques ou économiques</w:t>
      </w:r>
    </w:p>
    <w:p w14:paraId="324FB16D" w14:textId="77777777" w:rsidR="0040584F" w:rsidRPr="00315F39" w:rsidRDefault="0040584F" w:rsidP="0040584F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3656618A" w14:textId="77777777" w:rsidR="0040584F" w:rsidRDefault="0040584F" w:rsidP="0040584F">
      <w:pPr>
        <w:pStyle w:val="Listecouleur-Accent11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Réseaux et p</w:t>
      </w:r>
      <w:r w:rsidRPr="00315F39">
        <w:rPr>
          <w:rFonts w:ascii="Arial" w:hAnsi="Arial" w:cs="Arial"/>
          <w:b/>
        </w:rPr>
        <w:t>artenariats existants ou à mettre en œuvre (institutions, laboratoires publics, centres techniques, entreprises…)</w:t>
      </w:r>
    </w:p>
    <w:p w14:paraId="2AE8B4CA" w14:textId="77777777" w:rsidR="0040584F" w:rsidRPr="00746D9F" w:rsidRDefault="0040584F" w:rsidP="0040584F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  <w:color w:val="0070C0"/>
        </w:rPr>
      </w:pPr>
    </w:p>
    <w:p w14:paraId="3C6C7210" w14:textId="77777777" w:rsidR="0040584F" w:rsidRPr="00746D9F" w:rsidRDefault="0040584F" w:rsidP="0040584F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Les entreprises innovantes doivent s’appuyer sur les compétences disponibles :</w:t>
      </w:r>
    </w:p>
    <w:p w14:paraId="2760B0FF" w14:textId="77777777" w:rsidR="0040584F" w:rsidRPr="00746D9F" w:rsidRDefault="0040584F" w:rsidP="0040584F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4372F0AA" w14:textId="77777777" w:rsidR="0040584F" w:rsidRPr="00746D9F" w:rsidRDefault="0040584F" w:rsidP="0040584F">
      <w:pPr>
        <w:numPr>
          <w:ilvl w:val="0"/>
          <w:numId w:val="14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Dans les établissements publics d’enseignement et de recherche</w:t>
      </w:r>
    </w:p>
    <w:p w14:paraId="2B879548" w14:textId="77777777" w:rsidR="0040584F" w:rsidRPr="00746D9F" w:rsidRDefault="0040584F" w:rsidP="0040584F">
      <w:pPr>
        <w:numPr>
          <w:ilvl w:val="0"/>
          <w:numId w:val="14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 xml:space="preserve">Dans des centres de recherche publics (CNRS, INSERM, </w:t>
      </w:r>
      <w:proofErr w:type="gramStart"/>
      <w:r w:rsidRPr="00746D9F">
        <w:rPr>
          <w:rFonts w:ascii="Arial" w:hAnsi="Arial" w:cs="Arial"/>
          <w:i/>
          <w:iCs/>
          <w:color w:val="0070C0"/>
          <w:sz w:val="20"/>
        </w:rPr>
        <w:t>INRA….</w:t>
      </w:r>
      <w:proofErr w:type="gramEnd"/>
      <w:r w:rsidRPr="00746D9F">
        <w:rPr>
          <w:rFonts w:ascii="Arial" w:hAnsi="Arial" w:cs="Arial"/>
          <w:i/>
          <w:iCs/>
          <w:color w:val="0070C0"/>
          <w:sz w:val="20"/>
        </w:rPr>
        <w:t>.)</w:t>
      </w:r>
    </w:p>
    <w:p w14:paraId="0B76B7BD" w14:textId="77777777" w:rsidR="0040584F" w:rsidRPr="00746D9F" w:rsidRDefault="0040584F" w:rsidP="0040584F">
      <w:pPr>
        <w:numPr>
          <w:ilvl w:val="0"/>
          <w:numId w:val="14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Dans des centres techniques professionnels</w:t>
      </w:r>
    </w:p>
    <w:p w14:paraId="64737333" w14:textId="77777777" w:rsidR="0040584F" w:rsidRPr="00746D9F" w:rsidRDefault="0040584F" w:rsidP="0040584F">
      <w:pPr>
        <w:numPr>
          <w:ilvl w:val="0"/>
          <w:numId w:val="14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Dans des entreprises de recherche privées</w:t>
      </w:r>
    </w:p>
    <w:p w14:paraId="3C174571" w14:textId="77777777" w:rsidR="0040584F" w:rsidRPr="00746D9F" w:rsidRDefault="0040584F" w:rsidP="0040584F">
      <w:pPr>
        <w:numPr>
          <w:ilvl w:val="0"/>
          <w:numId w:val="14"/>
        </w:numPr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Chez des partenaires associés</w:t>
      </w:r>
    </w:p>
    <w:p w14:paraId="63CFD8B0" w14:textId="77777777" w:rsidR="0040584F" w:rsidRPr="00746D9F" w:rsidRDefault="0040584F" w:rsidP="0040584F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</w:p>
    <w:p w14:paraId="37B8D392" w14:textId="77777777" w:rsidR="0040584F" w:rsidRPr="00746D9F" w:rsidRDefault="0040584F" w:rsidP="0040584F">
      <w:pPr>
        <w:ind w:left="993"/>
        <w:jc w:val="both"/>
        <w:rPr>
          <w:rFonts w:ascii="Arial" w:hAnsi="Arial" w:cs="Arial"/>
          <w:i/>
          <w:iCs/>
          <w:color w:val="0070C0"/>
          <w:sz w:val="20"/>
        </w:rPr>
      </w:pPr>
      <w:r w:rsidRPr="00746D9F">
        <w:rPr>
          <w:rFonts w:ascii="Arial" w:hAnsi="Arial" w:cs="Arial"/>
          <w:i/>
          <w:iCs/>
          <w:color w:val="0070C0"/>
          <w:sz w:val="20"/>
        </w:rPr>
        <w:t>Précisez les collaborations existantes et les partenariats recherchés</w:t>
      </w:r>
    </w:p>
    <w:p w14:paraId="489956A3" w14:textId="77777777" w:rsidR="0040584F" w:rsidRPr="00315F39" w:rsidRDefault="0040584F" w:rsidP="0040584F">
      <w:pPr>
        <w:pStyle w:val="Listecouleur-Accent11"/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623D8A2B" w14:textId="77777777" w:rsidR="0040584F" w:rsidRPr="00746D9F" w:rsidRDefault="0040584F" w:rsidP="0040584F">
      <w:pPr>
        <w:jc w:val="both"/>
        <w:rPr>
          <w:rFonts w:ascii="Arial" w:hAnsi="Arial" w:cs="Arial"/>
          <w:i/>
          <w:iCs/>
          <w:color w:val="0070C0"/>
          <w:sz w:val="20"/>
        </w:rPr>
      </w:pPr>
    </w:p>
    <w:p w14:paraId="1B0231D0" w14:textId="243816C5" w:rsidR="00D020E7" w:rsidRDefault="00D020E7" w:rsidP="006204E2">
      <w:pPr>
        <w:pStyle w:val="Listecouleur-Accent11"/>
        <w:jc w:val="both"/>
        <w:rPr>
          <w:rFonts w:ascii="Arial" w:hAnsi="Arial" w:cs="Arial"/>
          <w:b/>
        </w:rPr>
      </w:pPr>
    </w:p>
    <w:p w14:paraId="16CE45CE" w14:textId="77777777" w:rsidR="005B4491" w:rsidRDefault="005B4491" w:rsidP="006204E2">
      <w:pPr>
        <w:pStyle w:val="Listecouleur-Accent11"/>
        <w:jc w:val="both"/>
        <w:rPr>
          <w:rFonts w:ascii="Arial" w:hAnsi="Arial" w:cs="Arial"/>
          <w:b/>
        </w:rPr>
      </w:pPr>
    </w:p>
    <w:p w14:paraId="1B0231D1" w14:textId="77777777" w:rsidR="00746D9F" w:rsidRPr="00FD461A" w:rsidRDefault="00746D9F" w:rsidP="006204E2">
      <w:pPr>
        <w:ind w:hanging="1"/>
        <w:jc w:val="both"/>
        <w:rPr>
          <w:rFonts w:ascii="Arial" w:hAnsi="Arial" w:cs="Arial"/>
          <w:b/>
          <w:bCs/>
          <w:color w:val="000000"/>
        </w:rPr>
      </w:pPr>
      <w:r w:rsidRPr="00FD461A">
        <w:rPr>
          <w:rFonts w:ascii="Arial" w:hAnsi="Arial" w:cs="Arial"/>
          <w:b/>
          <w:bCs/>
          <w:color w:val="000000"/>
          <w:sz w:val="32"/>
        </w:rPr>
        <w:t xml:space="preserve">ANNEXES : </w:t>
      </w:r>
    </w:p>
    <w:p w14:paraId="1B0231D2" w14:textId="77777777" w:rsidR="00746D9F" w:rsidRPr="00FD461A" w:rsidRDefault="00746D9F" w:rsidP="006204E2">
      <w:pPr>
        <w:ind w:hanging="1"/>
        <w:jc w:val="both"/>
        <w:rPr>
          <w:rFonts w:ascii="Arial" w:hAnsi="Arial" w:cs="Arial"/>
        </w:rPr>
      </w:pPr>
    </w:p>
    <w:p w14:paraId="415C202E" w14:textId="34D99C45" w:rsidR="00AA1701" w:rsidRDefault="00746D9F" w:rsidP="00AA1701">
      <w:pPr>
        <w:pStyle w:val="Commentaire"/>
      </w:pPr>
      <w:r w:rsidRPr="00502DCF">
        <w:rPr>
          <w:rFonts w:ascii="Arial" w:hAnsi="Arial" w:cs="Arial"/>
          <w:i/>
          <w:iCs/>
          <w:color w:val="0070C0"/>
        </w:rPr>
        <w:t xml:space="preserve">En fonction de l’état d’avancement de votre projet, présentez sous forme </w:t>
      </w:r>
      <w:r w:rsidR="00FB26E3">
        <w:rPr>
          <w:rFonts w:ascii="Arial" w:hAnsi="Arial" w:cs="Arial"/>
          <w:i/>
          <w:color w:val="0070C0"/>
        </w:rPr>
        <w:t>synthétique</w:t>
      </w:r>
      <w:r w:rsidRPr="00502DCF">
        <w:rPr>
          <w:rFonts w:ascii="Arial" w:hAnsi="Arial" w:cs="Arial"/>
          <w:i/>
          <w:iCs/>
          <w:color w:val="0070C0"/>
        </w:rPr>
        <w:t xml:space="preserve"> les éléments complémentaires dont vous disposez</w:t>
      </w:r>
      <w:r w:rsidR="00CB2481">
        <w:rPr>
          <w:rFonts w:ascii="Arial" w:hAnsi="Arial" w:cs="Arial"/>
          <w:i/>
          <w:color w:val="0070C0"/>
        </w:rPr>
        <w:t xml:space="preserve"> (</w:t>
      </w:r>
      <w:r w:rsidR="00D53B17">
        <w:rPr>
          <w:rFonts w:ascii="Arial" w:hAnsi="Arial" w:cs="Arial"/>
          <w:i/>
          <w:color w:val="0070C0"/>
        </w:rPr>
        <w:t xml:space="preserve">20 pages </w:t>
      </w:r>
      <w:r w:rsidR="006D2641">
        <w:rPr>
          <w:rFonts w:ascii="Arial" w:hAnsi="Arial" w:cs="Arial"/>
          <w:i/>
          <w:color w:val="0070C0"/>
        </w:rPr>
        <w:t>maximum</w:t>
      </w:r>
      <w:r w:rsidR="00E70470">
        <w:rPr>
          <w:rFonts w:ascii="Arial" w:hAnsi="Arial" w:cs="Arial"/>
          <w:i/>
          <w:color w:val="0070C0"/>
        </w:rPr>
        <w:t>)</w:t>
      </w:r>
      <w:r w:rsidRPr="00502DCF">
        <w:rPr>
          <w:rFonts w:ascii="Arial" w:hAnsi="Arial" w:cs="Arial"/>
          <w:i/>
          <w:color w:val="0070C0"/>
        </w:rPr>
        <w:t>.</w:t>
      </w:r>
    </w:p>
    <w:p w14:paraId="1B0231D3" w14:textId="77777777" w:rsidR="00746D9F" w:rsidRPr="00502DCF" w:rsidRDefault="00746D9F" w:rsidP="006204E2">
      <w:pPr>
        <w:ind w:hanging="1"/>
        <w:jc w:val="both"/>
        <w:rPr>
          <w:rFonts w:ascii="Arial" w:hAnsi="Arial" w:cs="Arial"/>
          <w:i/>
          <w:iCs/>
          <w:color w:val="0070C0"/>
          <w:sz w:val="20"/>
        </w:rPr>
      </w:pPr>
    </w:p>
    <w:sectPr w:rsidR="00746D9F" w:rsidRPr="00502DCF" w:rsidSect="00740A18">
      <w:type w:val="continuous"/>
      <w:pgSz w:w="11905" w:h="16837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982DE" w14:textId="77777777" w:rsidR="00740A18" w:rsidRDefault="00740A18">
      <w:r>
        <w:separator/>
      </w:r>
    </w:p>
  </w:endnote>
  <w:endnote w:type="continuationSeparator" w:id="0">
    <w:p w14:paraId="6781C328" w14:textId="77777777" w:rsidR="00740A18" w:rsidRDefault="00740A18">
      <w:r>
        <w:continuationSeparator/>
      </w:r>
    </w:p>
  </w:endnote>
  <w:endnote w:type="continuationNotice" w:id="1">
    <w:p w14:paraId="4F073CB7" w14:textId="77777777" w:rsidR="00740A18" w:rsidRDefault="00740A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231DA" w14:textId="77777777" w:rsidR="00B96BD4" w:rsidRDefault="00B96BD4">
    <w:pPr>
      <w:pStyle w:val="Pieddepage"/>
      <w:tabs>
        <w:tab w:val="clear" w:pos="4536"/>
        <w:tab w:val="clear" w:pos="9072"/>
        <w:tab w:val="right" w:pos="10335"/>
      </w:tabs>
      <w:ind w:left="-15" w:right="-1"/>
      <w:rPr>
        <w:i/>
        <w:color w:val="000000"/>
        <w:szCs w:val="20"/>
      </w:rPr>
    </w:pPr>
    <w:r>
      <w:rPr>
        <w:i/>
        <w:color w:val="000000"/>
      </w:rPr>
      <w:tab/>
    </w:r>
    <w:r>
      <w:rPr>
        <w:i/>
        <w:color w:val="000000"/>
        <w:szCs w:val="20"/>
      </w:rPr>
      <w:t xml:space="preserve"> </w:t>
    </w:r>
  </w:p>
  <w:p w14:paraId="1B0231DB" w14:textId="77777777" w:rsidR="00B96BD4" w:rsidRDefault="00B96BD4">
    <w:pPr>
      <w:pStyle w:val="Pieddepage"/>
      <w:jc w:val="center"/>
      <w:rPr>
        <w:b/>
        <w:color w:val="000000"/>
        <w:szCs w:val="20"/>
      </w:rPr>
    </w:pPr>
  </w:p>
  <w:p w14:paraId="1B0231DC" w14:textId="77777777" w:rsidR="00B96BD4" w:rsidRDefault="00B96BD4" w:rsidP="00C27916">
    <w:pPr>
      <w:pStyle w:val="Pieddepage"/>
      <w:pBdr>
        <w:top w:val="single" w:sz="4" w:space="0" w:color="000000"/>
        <w:left w:val="single" w:sz="4" w:space="0" w:color="000000"/>
        <w:bottom w:val="single" w:sz="4" w:space="1" w:color="000000"/>
        <w:right w:val="single" w:sz="4" w:space="4" w:color="000000"/>
      </w:pBdr>
      <w:tabs>
        <w:tab w:val="clear" w:pos="4536"/>
        <w:tab w:val="clear" w:pos="9072"/>
        <w:tab w:val="right" w:pos="9923"/>
      </w:tabs>
      <w:ind w:left="-142"/>
      <w:rPr>
        <w:i/>
        <w:color w:val="000000"/>
        <w:szCs w:val="20"/>
      </w:rPr>
    </w:pPr>
    <w:r>
      <w:rPr>
        <w:i/>
        <w:color w:val="000000"/>
        <w:szCs w:val="20"/>
      </w:rPr>
      <w:t xml:space="preserve">Dossier de demande d’entrée à </w:t>
    </w:r>
    <w:r w:rsidR="007C2BC4">
      <w:rPr>
        <w:i/>
        <w:color w:val="000000"/>
        <w:szCs w:val="20"/>
      </w:rPr>
      <w:t>DECA-BFC</w:t>
    </w:r>
    <w:r>
      <w:rPr>
        <w:i/>
        <w:color w:val="000000"/>
        <w:szCs w:val="20"/>
      </w:rPr>
      <w:t xml:space="preserve"> </w:t>
    </w:r>
    <w:r>
      <w:rPr>
        <w:i/>
        <w:color w:val="000000"/>
        <w:szCs w:val="20"/>
      </w:rPr>
      <w:tab/>
    </w:r>
  </w:p>
  <w:p w14:paraId="1B0231DD" w14:textId="77777777" w:rsidR="00B96BD4" w:rsidRDefault="00B96BD4" w:rsidP="00C27916">
    <w:pPr>
      <w:pStyle w:val="Pieddepage"/>
      <w:pBdr>
        <w:top w:val="single" w:sz="4" w:space="0" w:color="000000"/>
        <w:left w:val="single" w:sz="4" w:space="0" w:color="000000"/>
        <w:bottom w:val="single" w:sz="4" w:space="1" w:color="000000"/>
        <w:right w:val="single" w:sz="4" w:space="4" w:color="000000"/>
      </w:pBdr>
      <w:tabs>
        <w:tab w:val="clear" w:pos="9072"/>
      </w:tabs>
      <w:ind w:left="-142"/>
      <w:rPr>
        <w:i/>
        <w:color w:val="000000"/>
        <w:szCs w:val="20"/>
      </w:rPr>
    </w:pPr>
    <w:r>
      <w:rPr>
        <w:i/>
        <w:color w:val="000000"/>
        <w:szCs w:val="20"/>
      </w:rPr>
      <w:t xml:space="preserve">     </w:t>
    </w:r>
  </w:p>
  <w:p w14:paraId="1B0231DE" w14:textId="77777777" w:rsidR="00B96BD4" w:rsidRDefault="00B96BD4" w:rsidP="00C27916">
    <w:pPr>
      <w:pStyle w:val="Pieddepage"/>
      <w:pBdr>
        <w:top w:val="single" w:sz="4" w:space="0" w:color="000000"/>
        <w:left w:val="single" w:sz="4" w:space="0" w:color="000000"/>
        <w:bottom w:val="single" w:sz="4" w:space="1" w:color="000000"/>
        <w:right w:val="single" w:sz="4" w:space="4" w:color="000000"/>
      </w:pBdr>
      <w:tabs>
        <w:tab w:val="clear" w:pos="4536"/>
        <w:tab w:val="clear" w:pos="9072"/>
        <w:tab w:val="center" w:pos="4678"/>
        <w:tab w:val="right" w:pos="9923"/>
      </w:tabs>
      <w:ind w:left="-142"/>
      <w:rPr>
        <w:rStyle w:val="Numrodepage"/>
        <w:i/>
        <w:iCs/>
        <w:sz w:val="16"/>
      </w:rPr>
    </w:pPr>
    <w:r>
      <w:rPr>
        <w:i/>
        <w:color w:val="000000"/>
        <w:szCs w:val="20"/>
      </w:rPr>
      <w:t xml:space="preserve"> </w:t>
    </w:r>
    <w:r>
      <w:rPr>
        <w:b/>
        <w:color w:val="000000"/>
      </w:rPr>
      <w:tab/>
    </w:r>
    <w:r>
      <w:rPr>
        <w:b/>
        <w:color w:val="000000"/>
        <w:szCs w:val="20"/>
      </w:rPr>
      <w:t>Document strictement confidentiel</w:t>
    </w:r>
    <w:r>
      <w:rPr>
        <w:i/>
        <w:iCs/>
        <w:sz w:val="16"/>
      </w:rPr>
      <w:tab/>
      <w:t xml:space="preserve">page </w:t>
    </w:r>
    <w:r>
      <w:rPr>
        <w:rStyle w:val="Numrodepage"/>
        <w:i/>
        <w:iCs/>
        <w:sz w:val="16"/>
      </w:rPr>
      <w:fldChar w:fldCharType="begin"/>
    </w:r>
    <w:r>
      <w:rPr>
        <w:rStyle w:val="Numrodepage"/>
        <w:i/>
        <w:iCs/>
        <w:sz w:val="16"/>
      </w:rPr>
      <w:instrText xml:space="preserve"> </w:instrText>
    </w:r>
    <w:r w:rsidR="009C149B">
      <w:rPr>
        <w:rStyle w:val="Numrodepage"/>
        <w:i/>
        <w:iCs/>
        <w:sz w:val="16"/>
      </w:rPr>
      <w:instrText>PAGE</w:instrText>
    </w:r>
    <w:r>
      <w:rPr>
        <w:rStyle w:val="Numrodepage"/>
        <w:i/>
        <w:iCs/>
        <w:sz w:val="16"/>
      </w:rPr>
      <w:instrText xml:space="preserve"> </w:instrText>
    </w:r>
    <w:r>
      <w:rPr>
        <w:rStyle w:val="Numrodepage"/>
        <w:i/>
        <w:iCs/>
        <w:sz w:val="16"/>
      </w:rPr>
      <w:fldChar w:fldCharType="separate"/>
    </w:r>
    <w:r w:rsidR="007702DC">
      <w:rPr>
        <w:rStyle w:val="Numrodepage"/>
        <w:i/>
        <w:iCs/>
        <w:noProof/>
        <w:sz w:val="16"/>
      </w:rPr>
      <w:t>6</w:t>
    </w:r>
    <w:r>
      <w:rPr>
        <w:rStyle w:val="Numrodepage"/>
        <w:i/>
        <w:iCs/>
        <w:sz w:val="16"/>
      </w:rPr>
      <w:fldChar w:fldCharType="end"/>
    </w:r>
    <w:r>
      <w:rPr>
        <w:rStyle w:val="Numrodepage"/>
        <w:i/>
        <w:iCs/>
        <w:sz w:val="16"/>
      </w:rPr>
      <w:t xml:space="preserve"> / </w:t>
    </w:r>
    <w:r>
      <w:rPr>
        <w:rStyle w:val="Numrodepage"/>
        <w:i/>
        <w:iCs/>
        <w:sz w:val="16"/>
      </w:rPr>
      <w:fldChar w:fldCharType="begin"/>
    </w:r>
    <w:r>
      <w:rPr>
        <w:rStyle w:val="Numrodepage"/>
        <w:i/>
        <w:iCs/>
        <w:sz w:val="16"/>
      </w:rPr>
      <w:instrText xml:space="preserve"> </w:instrText>
    </w:r>
    <w:r w:rsidR="009C149B">
      <w:rPr>
        <w:rStyle w:val="Numrodepage"/>
        <w:i/>
        <w:iCs/>
        <w:sz w:val="16"/>
      </w:rPr>
      <w:instrText>NUMPAGES</w:instrText>
    </w:r>
    <w:r>
      <w:rPr>
        <w:rStyle w:val="Numrodepage"/>
        <w:i/>
        <w:iCs/>
        <w:sz w:val="16"/>
      </w:rPr>
      <w:instrText xml:space="preserve"> \*Arabic </w:instrText>
    </w:r>
    <w:r>
      <w:rPr>
        <w:rStyle w:val="Numrodepage"/>
        <w:i/>
        <w:iCs/>
        <w:sz w:val="16"/>
      </w:rPr>
      <w:fldChar w:fldCharType="separate"/>
    </w:r>
    <w:r w:rsidR="007702DC">
      <w:rPr>
        <w:rStyle w:val="Numrodepage"/>
        <w:i/>
        <w:iCs/>
        <w:noProof/>
        <w:sz w:val="16"/>
      </w:rPr>
      <w:t>6</w:t>
    </w:r>
    <w:r>
      <w:rPr>
        <w:rStyle w:val="Numrodepage"/>
        <w:i/>
        <w:iCs/>
        <w:sz w:val="16"/>
      </w:rPr>
      <w:fldChar w:fldCharType="end"/>
    </w:r>
    <w:r>
      <w:rPr>
        <w:rStyle w:val="Numrodepage"/>
        <w:i/>
        <w:iCs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40A86" w14:textId="77777777" w:rsidR="00740A18" w:rsidRDefault="00740A18">
      <w:r>
        <w:separator/>
      </w:r>
    </w:p>
  </w:footnote>
  <w:footnote w:type="continuationSeparator" w:id="0">
    <w:p w14:paraId="34A0B0C4" w14:textId="77777777" w:rsidR="00740A18" w:rsidRDefault="00740A18">
      <w:r>
        <w:continuationSeparator/>
      </w:r>
    </w:p>
  </w:footnote>
  <w:footnote w:type="continuationNotice" w:id="1">
    <w:p w14:paraId="02F53129" w14:textId="77777777" w:rsidR="00740A18" w:rsidRDefault="00740A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E2C683FC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lowerLetter"/>
      <w:lvlText w:val="%2.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40C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-"/>
      <w:lvlJc w:val="left"/>
      <w:pPr>
        <w:tabs>
          <w:tab w:val="num" w:pos="1068"/>
        </w:tabs>
      </w:pPr>
      <w:rPr>
        <w:rFonts w:ascii="Comic Sans MS" w:hAnsi="Comic Sans MS" w:cs="Times New Roman"/>
        <w:i/>
        <w:sz w:val="32"/>
      </w:rPr>
    </w:lvl>
  </w:abstractNum>
  <w:abstractNum w:abstractNumId="3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 w:cs="Times New Roman"/>
      </w:rPr>
    </w:lvl>
  </w:abstractNum>
  <w:abstractNum w:abstractNumId="4" w15:restartNumberingAfterBreak="0">
    <w:nsid w:val="00000008"/>
    <w:multiLevelType w:val="singleLevel"/>
    <w:tmpl w:val="00000008"/>
    <w:name w:val="WW8Num9"/>
    <w:lvl w:ilvl="0">
      <w:start w:val="1"/>
      <w:numFmt w:val="bullet"/>
      <w:lvlText w:val=""/>
      <w:lvlJc w:val="left"/>
      <w:pPr>
        <w:tabs>
          <w:tab w:val="num" w:pos="870"/>
        </w:tabs>
      </w:pPr>
      <w:rPr>
        <w:rFonts w:ascii="Wingdings" w:hAnsi="Wingdings"/>
      </w:rPr>
    </w:lvl>
  </w:abstractNum>
  <w:abstractNum w:abstractNumId="5" w15:restartNumberingAfterBreak="0">
    <w:nsid w:val="0F8B7650"/>
    <w:multiLevelType w:val="singleLevel"/>
    <w:tmpl w:val="442E230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17C6F3E"/>
    <w:multiLevelType w:val="singleLevel"/>
    <w:tmpl w:val="040C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7" w15:restartNumberingAfterBreak="0">
    <w:nsid w:val="12A2730E"/>
    <w:multiLevelType w:val="hybridMultilevel"/>
    <w:tmpl w:val="7DDA7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040"/>
    <w:multiLevelType w:val="hybridMultilevel"/>
    <w:tmpl w:val="33605014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6D355A7"/>
    <w:multiLevelType w:val="multilevel"/>
    <w:tmpl w:val="26747F62"/>
    <w:lvl w:ilvl="0">
      <w:start w:val="2"/>
      <w:numFmt w:val="decimal"/>
      <w:lvlText w:val=" %1 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4"/>
        <w:szCs w:val="24"/>
      </w:rPr>
    </w:lvl>
    <w:lvl w:ilvl="1">
      <w:start w:val="3"/>
      <w:numFmt w:val="decimal"/>
      <w:lvlText w:val=" %1.%2 "/>
      <w:lvlJc w:val="left"/>
      <w:pPr>
        <w:tabs>
          <w:tab w:val="num" w:pos="1080"/>
        </w:tabs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1224" w:hanging="504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1728" w:hanging="648"/>
      </w:pPr>
      <w:rPr>
        <w:rFonts w:hint="default"/>
        <w:b/>
        <w:bCs/>
        <w:sz w:val="24"/>
        <w:szCs w:val="24"/>
      </w:r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2232" w:hanging="792"/>
      </w:pPr>
      <w:rPr>
        <w:rFonts w:hint="default"/>
        <w:b/>
        <w:bCs/>
        <w:sz w:val="24"/>
        <w:szCs w:val="24"/>
      </w:r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2736" w:hanging="936"/>
      </w:pPr>
      <w:rPr>
        <w:rFonts w:hint="default"/>
        <w:b/>
        <w:bCs/>
        <w:sz w:val="24"/>
        <w:szCs w:val="24"/>
      </w:r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3240" w:hanging="1080"/>
      </w:pPr>
      <w:rPr>
        <w:rFonts w:hint="default"/>
        <w:b/>
        <w:bCs/>
        <w:sz w:val="24"/>
        <w:szCs w:val="24"/>
      </w:r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3744" w:hanging="1224"/>
      </w:pPr>
      <w:rPr>
        <w:rFonts w:hint="default"/>
        <w:b/>
        <w:bCs/>
        <w:sz w:val="24"/>
        <w:szCs w:val="24"/>
      </w:r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4320" w:hanging="1440"/>
      </w:pPr>
      <w:rPr>
        <w:rFonts w:hint="default"/>
        <w:b/>
        <w:bCs/>
        <w:sz w:val="24"/>
        <w:szCs w:val="24"/>
      </w:rPr>
    </w:lvl>
  </w:abstractNum>
  <w:abstractNum w:abstractNumId="10" w15:restartNumberingAfterBreak="0">
    <w:nsid w:val="17721B48"/>
    <w:multiLevelType w:val="multilevel"/>
    <w:tmpl w:val="FA2611AC"/>
    <w:lvl w:ilvl="0">
      <w:start w:val="2"/>
      <w:numFmt w:val="decimal"/>
      <w:lvlText w:val=" %1 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1224" w:hanging="504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1728" w:hanging="648"/>
      </w:pPr>
      <w:rPr>
        <w:rFonts w:hint="default"/>
        <w:b/>
        <w:bCs/>
        <w:sz w:val="24"/>
        <w:szCs w:val="24"/>
      </w:r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2232" w:hanging="792"/>
      </w:pPr>
      <w:rPr>
        <w:rFonts w:hint="default"/>
        <w:b/>
        <w:bCs/>
        <w:sz w:val="24"/>
        <w:szCs w:val="24"/>
      </w:r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2736" w:hanging="936"/>
      </w:pPr>
      <w:rPr>
        <w:rFonts w:hint="default"/>
        <w:b/>
        <w:bCs/>
        <w:sz w:val="24"/>
        <w:szCs w:val="24"/>
      </w:r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3240" w:hanging="1080"/>
      </w:pPr>
      <w:rPr>
        <w:rFonts w:hint="default"/>
        <w:b/>
        <w:bCs/>
        <w:sz w:val="24"/>
        <w:szCs w:val="24"/>
      </w:r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3744" w:hanging="1224"/>
      </w:pPr>
      <w:rPr>
        <w:rFonts w:hint="default"/>
        <w:b/>
        <w:bCs/>
        <w:sz w:val="24"/>
        <w:szCs w:val="24"/>
      </w:r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4320" w:hanging="1440"/>
      </w:pPr>
      <w:rPr>
        <w:rFonts w:hint="default"/>
        <w:b/>
        <w:bCs/>
        <w:sz w:val="24"/>
        <w:szCs w:val="24"/>
      </w:rPr>
    </w:lvl>
  </w:abstractNum>
  <w:abstractNum w:abstractNumId="11" w15:restartNumberingAfterBreak="0">
    <w:nsid w:val="1881453D"/>
    <w:multiLevelType w:val="hybridMultilevel"/>
    <w:tmpl w:val="02C000F6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19BA1C3F"/>
    <w:multiLevelType w:val="hybridMultilevel"/>
    <w:tmpl w:val="FF924C36"/>
    <w:lvl w:ilvl="0" w:tplc="AA38C93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  <w:b/>
        <w:i w:val="0"/>
        <w:color w:val="000000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012249"/>
    <w:multiLevelType w:val="multilevel"/>
    <w:tmpl w:val="E2C683FC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lowerLetter"/>
      <w:lvlText w:val="%2.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4" w15:restartNumberingAfterBreak="0">
    <w:nsid w:val="1D39562D"/>
    <w:multiLevelType w:val="hybridMultilevel"/>
    <w:tmpl w:val="72FC8E9E"/>
    <w:lvl w:ilvl="0" w:tplc="040C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1FD72286"/>
    <w:multiLevelType w:val="hybridMultilevel"/>
    <w:tmpl w:val="39C483D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36A60E9"/>
    <w:multiLevelType w:val="hybridMultilevel"/>
    <w:tmpl w:val="1EC031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94D89"/>
    <w:multiLevelType w:val="hybridMultilevel"/>
    <w:tmpl w:val="B0DC976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9D3423"/>
    <w:multiLevelType w:val="hybridMultilevel"/>
    <w:tmpl w:val="CB18066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36141B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EA0DAD"/>
    <w:multiLevelType w:val="hybridMultilevel"/>
    <w:tmpl w:val="D3B8C53C"/>
    <w:lvl w:ilvl="0" w:tplc="040C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F7B20EB"/>
    <w:multiLevelType w:val="hybridMultilevel"/>
    <w:tmpl w:val="60E80A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F425BB8"/>
    <w:multiLevelType w:val="hybridMultilevel"/>
    <w:tmpl w:val="E82ED28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76BF2"/>
    <w:multiLevelType w:val="hybridMultilevel"/>
    <w:tmpl w:val="D9D0BBF2"/>
    <w:lvl w:ilvl="0" w:tplc="FFFFFFFF">
      <w:numFmt w:val="bullet"/>
      <w:lvlText w:val="-"/>
      <w:lvlJc w:val="left"/>
      <w:pPr>
        <w:tabs>
          <w:tab w:val="num" w:pos="1077"/>
        </w:tabs>
        <w:ind w:left="1077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2816EF7"/>
    <w:multiLevelType w:val="hybridMultilevel"/>
    <w:tmpl w:val="A3A43A28"/>
    <w:lvl w:ilvl="0" w:tplc="040C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53D152D7"/>
    <w:multiLevelType w:val="multilevel"/>
    <w:tmpl w:val="1310CE4A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bullet"/>
      <w:lvlText w:val="­"/>
      <w:lvlJc w:val="left"/>
      <w:pPr>
        <w:tabs>
          <w:tab w:val="num" w:pos="0"/>
        </w:tabs>
      </w:pPr>
      <w:rPr>
        <w:rFonts w:ascii="Courier New" w:hAnsi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6" w15:restartNumberingAfterBreak="0">
    <w:nsid w:val="5C8E6B88"/>
    <w:multiLevelType w:val="hybridMultilevel"/>
    <w:tmpl w:val="193A0C94"/>
    <w:lvl w:ilvl="0" w:tplc="0E4A9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92A5B"/>
    <w:multiLevelType w:val="hybridMultilevel"/>
    <w:tmpl w:val="3F3C2E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D6B27"/>
    <w:multiLevelType w:val="multilevel"/>
    <w:tmpl w:val="E2C683FC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lowerLetter"/>
      <w:lvlText w:val="%2.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9" w15:restartNumberingAfterBreak="0">
    <w:nsid w:val="6E005136"/>
    <w:multiLevelType w:val="hybridMultilevel"/>
    <w:tmpl w:val="9F668D44"/>
    <w:lvl w:ilvl="0" w:tplc="040C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71395E56"/>
    <w:multiLevelType w:val="hybridMultilevel"/>
    <w:tmpl w:val="C720B1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3735906"/>
    <w:multiLevelType w:val="multilevel"/>
    <w:tmpl w:val="1310CE4A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bullet"/>
      <w:lvlText w:val="­"/>
      <w:lvlJc w:val="left"/>
      <w:pPr>
        <w:tabs>
          <w:tab w:val="num" w:pos="0"/>
        </w:tabs>
      </w:pPr>
      <w:rPr>
        <w:rFonts w:ascii="Courier New" w:hAnsi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32" w15:restartNumberingAfterBreak="0">
    <w:nsid w:val="7D4762DF"/>
    <w:multiLevelType w:val="hybridMultilevel"/>
    <w:tmpl w:val="816EF386"/>
    <w:lvl w:ilvl="0" w:tplc="EBD84148">
      <w:start w:val="1"/>
      <w:numFmt w:val="bullet"/>
      <w:lvlText w:val="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sz w:val="32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 w16cid:durableId="1025181072">
    <w:abstractNumId w:val="0"/>
  </w:num>
  <w:num w:numId="2" w16cid:durableId="1069033131">
    <w:abstractNumId w:val="1"/>
  </w:num>
  <w:num w:numId="3" w16cid:durableId="281107778">
    <w:abstractNumId w:val="2"/>
  </w:num>
  <w:num w:numId="4" w16cid:durableId="1944799310">
    <w:abstractNumId w:val="3"/>
  </w:num>
  <w:num w:numId="5" w16cid:durableId="1255939635">
    <w:abstractNumId w:val="4"/>
  </w:num>
  <w:num w:numId="6" w16cid:durableId="1196305661">
    <w:abstractNumId w:val="12"/>
  </w:num>
  <w:num w:numId="7" w16cid:durableId="328678566">
    <w:abstractNumId w:val="22"/>
  </w:num>
  <w:num w:numId="8" w16cid:durableId="1137140347">
    <w:abstractNumId w:val="27"/>
  </w:num>
  <w:num w:numId="9" w16cid:durableId="1065104292">
    <w:abstractNumId w:val="9"/>
  </w:num>
  <w:num w:numId="10" w16cid:durableId="2036340866">
    <w:abstractNumId w:val="10"/>
  </w:num>
  <w:num w:numId="11" w16cid:durableId="1787769986">
    <w:abstractNumId w:val="23"/>
  </w:num>
  <w:num w:numId="12" w16cid:durableId="1487474190">
    <w:abstractNumId w:val="8"/>
  </w:num>
  <w:num w:numId="13" w16cid:durableId="1046955753">
    <w:abstractNumId w:val="24"/>
  </w:num>
  <w:num w:numId="14" w16cid:durableId="1821843273">
    <w:abstractNumId w:val="20"/>
  </w:num>
  <w:num w:numId="15" w16cid:durableId="1622809669">
    <w:abstractNumId w:val="14"/>
  </w:num>
  <w:num w:numId="16" w16cid:durableId="609356489">
    <w:abstractNumId w:val="5"/>
  </w:num>
  <w:num w:numId="17" w16cid:durableId="248390226">
    <w:abstractNumId w:val="29"/>
  </w:num>
  <w:num w:numId="18" w16cid:durableId="1856456097">
    <w:abstractNumId w:val="32"/>
  </w:num>
  <w:num w:numId="19" w16cid:durableId="194973805">
    <w:abstractNumId w:val="7"/>
  </w:num>
  <w:num w:numId="20" w16cid:durableId="319382080">
    <w:abstractNumId w:val="16"/>
  </w:num>
  <w:num w:numId="21" w16cid:durableId="1830901068">
    <w:abstractNumId w:val="21"/>
  </w:num>
  <w:num w:numId="22" w16cid:durableId="1160073871">
    <w:abstractNumId w:val="17"/>
  </w:num>
  <w:num w:numId="23" w16cid:durableId="1730305201">
    <w:abstractNumId w:val="15"/>
  </w:num>
  <w:num w:numId="24" w16cid:durableId="1206216244">
    <w:abstractNumId w:val="30"/>
  </w:num>
  <w:num w:numId="25" w16cid:durableId="2021469517">
    <w:abstractNumId w:val="18"/>
  </w:num>
  <w:num w:numId="26" w16cid:durableId="971904043">
    <w:abstractNumId w:val="26"/>
  </w:num>
  <w:num w:numId="27" w16cid:durableId="587615235">
    <w:abstractNumId w:val="19"/>
  </w:num>
  <w:num w:numId="28" w16cid:durableId="1310599179">
    <w:abstractNumId w:val="6"/>
  </w:num>
  <w:num w:numId="29" w16cid:durableId="607548710">
    <w:abstractNumId w:val="28"/>
  </w:num>
  <w:num w:numId="30" w16cid:durableId="1431194997">
    <w:abstractNumId w:val="31"/>
  </w:num>
  <w:num w:numId="31" w16cid:durableId="795638598">
    <w:abstractNumId w:val="25"/>
  </w:num>
  <w:num w:numId="32" w16cid:durableId="1301304602">
    <w:abstractNumId w:val="13"/>
  </w:num>
  <w:num w:numId="33" w16cid:durableId="540828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A9"/>
    <w:rsid w:val="00001604"/>
    <w:rsid w:val="00003702"/>
    <w:rsid w:val="00006F73"/>
    <w:rsid w:val="000101C1"/>
    <w:rsid w:val="00013750"/>
    <w:rsid w:val="000250DD"/>
    <w:rsid w:val="000251C5"/>
    <w:rsid w:val="00026004"/>
    <w:rsid w:val="00032FB5"/>
    <w:rsid w:val="00033980"/>
    <w:rsid w:val="00034055"/>
    <w:rsid w:val="000345C0"/>
    <w:rsid w:val="00037F37"/>
    <w:rsid w:val="00052733"/>
    <w:rsid w:val="00055959"/>
    <w:rsid w:val="00057A24"/>
    <w:rsid w:val="000726BC"/>
    <w:rsid w:val="000728F9"/>
    <w:rsid w:val="00074713"/>
    <w:rsid w:val="00076FA3"/>
    <w:rsid w:val="0008292F"/>
    <w:rsid w:val="000856D1"/>
    <w:rsid w:val="00086E7F"/>
    <w:rsid w:val="00095E84"/>
    <w:rsid w:val="0009704B"/>
    <w:rsid w:val="00097848"/>
    <w:rsid w:val="000A2FBA"/>
    <w:rsid w:val="000A3AA3"/>
    <w:rsid w:val="000B101E"/>
    <w:rsid w:val="000B39AD"/>
    <w:rsid w:val="000B3ED9"/>
    <w:rsid w:val="000B7FC9"/>
    <w:rsid w:val="000C47AD"/>
    <w:rsid w:val="000C551E"/>
    <w:rsid w:val="000E206B"/>
    <w:rsid w:val="000F0372"/>
    <w:rsid w:val="000F204F"/>
    <w:rsid w:val="000F3F67"/>
    <w:rsid w:val="000F530D"/>
    <w:rsid w:val="00105C17"/>
    <w:rsid w:val="00124437"/>
    <w:rsid w:val="001244E9"/>
    <w:rsid w:val="0012669F"/>
    <w:rsid w:val="00127C00"/>
    <w:rsid w:val="00134136"/>
    <w:rsid w:val="001356F6"/>
    <w:rsid w:val="00144609"/>
    <w:rsid w:val="001470A7"/>
    <w:rsid w:val="00153E2A"/>
    <w:rsid w:val="00166059"/>
    <w:rsid w:val="001671E6"/>
    <w:rsid w:val="001728B8"/>
    <w:rsid w:val="001813B1"/>
    <w:rsid w:val="00181E06"/>
    <w:rsid w:val="00182492"/>
    <w:rsid w:val="0018339B"/>
    <w:rsid w:val="001868A5"/>
    <w:rsid w:val="001929DD"/>
    <w:rsid w:val="00197A3F"/>
    <w:rsid w:val="00197BD4"/>
    <w:rsid w:val="001A60CF"/>
    <w:rsid w:val="001B17A2"/>
    <w:rsid w:val="001C2BCD"/>
    <w:rsid w:val="001C70E8"/>
    <w:rsid w:val="001D1559"/>
    <w:rsid w:val="001D3399"/>
    <w:rsid w:val="001D44A4"/>
    <w:rsid w:val="001E633C"/>
    <w:rsid w:val="001E7945"/>
    <w:rsid w:val="001F21EE"/>
    <w:rsid w:val="001F53F2"/>
    <w:rsid w:val="00202A3A"/>
    <w:rsid w:val="00206A91"/>
    <w:rsid w:val="00207762"/>
    <w:rsid w:val="002125B7"/>
    <w:rsid w:val="00217951"/>
    <w:rsid w:val="002235F9"/>
    <w:rsid w:val="002273F5"/>
    <w:rsid w:val="00232231"/>
    <w:rsid w:val="002439B0"/>
    <w:rsid w:val="00246E71"/>
    <w:rsid w:val="00256EA5"/>
    <w:rsid w:val="00257583"/>
    <w:rsid w:val="0026121B"/>
    <w:rsid w:val="002635A9"/>
    <w:rsid w:val="0026608A"/>
    <w:rsid w:val="00267901"/>
    <w:rsid w:val="00273D12"/>
    <w:rsid w:val="00296E92"/>
    <w:rsid w:val="002A4D94"/>
    <w:rsid w:val="002B1372"/>
    <w:rsid w:val="002B7E31"/>
    <w:rsid w:val="002C065C"/>
    <w:rsid w:val="002C2C19"/>
    <w:rsid w:val="002D0C8F"/>
    <w:rsid w:val="002E0E13"/>
    <w:rsid w:val="002E1195"/>
    <w:rsid w:val="002E3D12"/>
    <w:rsid w:val="002E4981"/>
    <w:rsid w:val="002F00CC"/>
    <w:rsid w:val="00301B5E"/>
    <w:rsid w:val="0030511B"/>
    <w:rsid w:val="0030684A"/>
    <w:rsid w:val="003148FF"/>
    <w:rsid w:val="00315F39"/>
    <w:rsid w:val="00315F67"/>
    <w:rsid w:val="0033146E"/>
    <w:rsid w:val="00333EB0"/>
    <w:rsid w:val="0033618E"/>
    <w:rsid w:val="003372BE"/>
    <w:rsid w:val="00347085"/>
    <w:rsid w:val="00356C0B"/>
    <w:rsid w:val="00361638"/>
    <w:rsid w:val="003702FD"/>
    <w:rsid w:val="003713E9"/>
    <w:rsid w:val="00373FCB"/>
    <w:rsid w:val="00376475"/>
    <w:rsid w:val="003807B8"/>
    <w:rsid w:val="00383158"/>
    <w:rsid w:val="003910A5"/>
    <w:rsid w:val="003946BF"/>
    <w:rsid w:val="003A3E25"/>
    <w:rsid w:val="003A4DD3"/>
    <w:rsid w:val="003B2401"/>
    <w:rsid w:val="003D2275"/>
    <w:rsid w:val="003D5187"/>
    <w:rsid w:val="003D573E"/>
    <w:rsid w:val="003D7BAB"/>
    <w:rsid w:val="003E1419"/>
    <w:rsid w:val="003E1F22"/>
    <w:rsid w:val="003F4025"/>
    <w:rsid w:val="003F5773"/>
    <w:rsid w:val="0040584F"/>
    <w:rsid w:val="004058FA"/>
    <w:rsid w:val="00411ABC"/>
    <w:rsid w:val="00417F20"/>
    <w:rsid w:val="004202A9"/>
    <w:rsid w:val="0042197D"/>
    <w:rsid w:val="0042251A"/>
    <w:rsid w:val="00425DEA"/>
    <w:rsid w:val="00433EC9"/>
    <w:rsid w:val="00440AD1"/>
    <w:rsid w:val="00442B94"/>
    <w:rsid w:val="00442E64"/>
    <w:rsid w:val="0045784F"/>
    <w:rsid w:val="004579A2"/>
    <w:rsid w:val="00460912"/>
    <w:rsid w:val="00472808"/>
    <w:rsid w:val="00475C58"/>
    <w:rsid w:val="00476A3B"/>
    <w:rsid w:val="00481D6A"/>
    <w:rsid w:val="0049164B"/>
    <w:rsid w:val="004927DD"/>
    <w:rsid w:val="004947B3"/>
    <w:rsid w:val="00495CF0"/>
    <w:rsid w:val="004961DC"/>
    <w:rsid w:val="00496369"/>
    <w:rsid w:val="004A4271"/>
    <w:rsid w:val="004B56CD"/>
    <w:rsid w:val="004B7C1F"/>
    <w:rsid w:val="004D28D6"/>
    <w:rsid w:val="004E2DC2"/>
    <w:rsid w:val="004E49F2"/>
    <w:rsid w:val="004F6424"/>
    <w:rsid w:val="00502DCF"/>
    <w:rsid w:val="005113FA"/>
    <w:rsid w:val="00512B9B"/>
    <w:rsid w:val="00526BB8"/>
    <w:rsid w:val="00534C0D"/>
    <w:rsid w:val="00537CF8"/>
    <w:rsid w:val="00540A02"/>
    <w:rsid w:val="00541244"/>
    <w:rsid w:val="00544028"/>
    <w:rsid w:val="00551D01"/>
    <w:rsid w:val="00556618"/>
    <w:rsid w:val="0056462A"/>
    <w:rsid w:val="00570AF0"/>
    <w:rsid w:val="00571FC9"/>
    <w:rsid w:val="00585C6B"/>
    <w:rsid w:val="00591028"/>
    <w:rsid w:val="0059552D"/>
    <w:rsid w:val="00596E13"/>
    <w:rsid w:val="005A0BD6"/>
    <w:rsid w:val="005B02D7"/>
    <w:rsid w:val="005B27C9"/>
    <w:rsid w:val="005B38A0"/>
    <w:rsid w:val="005B428B"/>
    <w:rsid w:val="005B4491"/>
    <w:rsid w:val="005B4E2D"/>
    <w:rsid w:val="005C3DFB"/>
    <w:rsid w:val="005C7F66"/>
    <w:rsid w:val="005D2C4D"/>
    <w:rsid w:val="005D6450"/>
    <w:rsid w:val="005D66F2"/>
    <w:rsid w:val="005D7093"/>
    <w:rsid w:val="005D746B"/>
    <w:rsid w:val="005E4B01"/>
    <w:rsid w:val="005E6D45"/>
    <w:rsid w:val="005F04FC"/>
    <w:rsid w:val="005F44D8"/>
    <w:rsid w:val="006100A4"/>
    <w:rsid w:val="006139E3"/>
    <w:rsid w:val="006163BF"/>
    <w:rsid w:val="006204E2"/>
    <w:rsid w:val="00626D76"/>
    <w:rsid w:val="00630F3D"/>
    <w:rsid w:val="00632DE6"/>
    <w:rsid w:val="0063772C"/>
    <w:rsid w:val="0064019F"/>
    <w:rsid w:val="00641D45"/>
    <w:rsid w:val="006431ED"/>
    <w:rsid w:val="00644A03"/>
    <w:rsid w:val="00650F5A"/>
    <w:rsid w:val="006559B5"/>
    <w:rsid w:val="00666456"/>
    <w:rsid w:val="006665AD"/>
    <w:rsid w:val="006670F7"/>
    <w:rsid w:val="00673186"/>
    <w:rsid w:val="00674452"/>
    <w:rsid w:val="00675596"/>
    <w:rsid w:val="00677144"/>
    <w:rsid w:val="00684FCA"/>
    <w:rsid w:val="00690B7C"/>
    <w:rsid w:val="00694675"/>
    <w:rsid w:val="006B1019"/>
    <w:rsid w:val="006B5795"/>
    <w:rsid w:val="006C016A"/>
    <w:rsid w:val="006C57D1"/>
    <w:rsid w:val="006D094A"/>
    <w:rsid w:val="006D1164"/>
    <w:rsid w:val="006D2641"/>
    <w:rsid w:val="006D4D6D"/>
    <w:rsid w:val="006D6EE7"/>
    <w:rsid w:val="006E16AA"/>
    <w:rsid w:val="006F06E7"/>
    <w:rsid w:val="006F6755"/>
    <w:rsid w:val="007044C8"/>
    <w:rsid w:val="00706570"/>
    <w:rsid w:val="00714690"/>
    <w:rsid w:val="00714E1C"/>
    <w:rsid w:val="00715192"/>
    <w:rsid w:val="00724009"/>
    <w:rsid w:val="007257DB"/>
    <w:rsid w:val="00735105"/>
    <w:rsid w:val="00736A8A"/>
    <w:rsid w:val="00740A18"/>
    <w:rsid w:val="007419BE"/>
    <w:rsid w:val="00746D9F"/>
    <w:rsid w:val="00753B52"/>
    <w:rsid w:val="00754569"/>
    <w:rsid w:val="00756BCA"/>
    <w:rsid w:val="00764A71"/>
    <w:rsid w:val="00766BAB"/>
    <w:rsid w:val="007702DC"/>
    <w:rsid w:val="00770F0C"/>
    <w:rsid w:val="00771C53"/>
    <w:rsid w:val="00773775"/>
    <w:rsid w:val="00780A9A"/>
    <w:rsid w:val="00782B44"/>
    <w:rsid w:val="0078533F"/>
    <w:rsid w:val="00794516"/>
    <w:rsid w:val="007A022D"/>
    <w:rsid w:val="007B17E8"/>
    <w:rsid w:val="007B69C3"/>
    <w:rsid w:val="007C2BC4"/>
    <w:rsid w:val="007C318C"/>
    <w:rsid w:val="007C369F"/>
    <w:rsid w:val="007C48A2"/>
    <w:rsid w:val="007C4BFB"/>
    <w:rsid w:val="007D2B13"/>
    <w:rsid w:val="007D3BF2"/>
    <w:rsid w:val="007D67F8"/>
    <w:rsid w:val="007D68EC"/>
    <w:rsid w:val="007E39ED"/>
    <w:rsid w:val="007E7B47"/>
    <w:rsid w:val="007F12AB"/>
    <w:rsid w:val="007F12D8"/>
    <w:rsid w:val="007F3C6A"/>
    <w:rsid w:val="007F7B61"/>
    <w:rsid w:val="00813A05"/>
    <w:rsid w:val="008156DF"/>
    <w:rsid w:val="008175A2"/>
    <w:rsid w:val="008409E1"/>
    <w:rsid w:val="00842E65"/>
    <w:rsid w:val="008450EE"/>
    <w:rsid w:val="008515AF"/>
    <w:rsid w:val="0085209C"/>
    <w:rsid w:val="008526BF"/>
    <w:rsid w:val="00860BE0"/>
    <w:rsid w:val="0086753C"/>
    <w:rsid w:val="00875613"/>
    <w:rsid w:val="008760BB"/>
    <w:rsid w:val="00880FC5"/>
    <w:rsid w:val="0088659C"/>
    <w:rsid w:val="00895FEE"/>
    <w:rsid w:val="008A3AE0"/>
    <w:rsid w:val="008A3F4B"/>
    <w:rsid w:val="008A7E3A"/>
    <w:rsid w:val="008B3F94"/>
    <w:rsid w:val="008C1E08"/>
    <w:rsid w:val="008C478F"/>
    <w:rsid w:val="008D3C2F"/>
    <w:rsid w:val="008D4284"/>
    <w:rsid w:val="008F0793"/>
    <w:rsid w:val="008F6636"/>
    <w:rsid w:val="009068A1"/>
    <w:rsid w:val="0091237F"/>
    <w:rsid w:val="009176DD"/>
    <w:rsid w:val="0092494C"/>
    <w:rsid w:val="0094049D"/>
    <w:rsid w:val="0094126B"/>
    <w:rsid w:val="009424D6"/>
    <w:rsid w:val="009429B1"/>
    <w:rsid w:val="009437AF"/>
    <w:rsid w:val="00947E61"/>
    <w:rsid w:val="009542A0"/>
    <w:rsid w:val="00954360"/>
    <w:rsid w:val="00954494"/>
    <w:rsid w:val="00955A9E"/>
    <w:rsid w:val="00957375"/>
    <w:rsid w:val="00967655"/>
    <w:rsid w:val="00977FB7"/>
    <w:rsid w:val="00980AEC"/>
    <w:rsid w:val="00982898"/>
    <w:rsid w:val="00983311"/>
    <w:rsid w:val="009948DD"/>
    <w:rsid w:val="00994D51"/>
    <w:rsid w:val="00995735"/>
    <w:rsid w:val="00995E77"/>
    <w:rsid w:val="009B0407"/>
    <w:rsid w:val="009B5D01"/>
    <w:rsid w:val="009B7DD8"/>
    <w:rsid w:val="009C149B"/>
    <w:rsid w:val="009F5932"/>
    <w:rsid w:val="00A01F01"/>
    <w:rsid w:val="00A036AD"/>
    <w:rsid w:val="00A052E0"/>
    <w:rsid w:val="00A07791"/>
    <w:rsid w:val="00A178CC"/>
    <w:rsid w:val="00A24CF5"/>
    <w:rsid w:val="00A40796"/>
    <w:rsid w:val="00A414EC"/>
    <w:rsid w:val="00A44061"/>
    <w:rsid w:val="00A50B0C"/>
    <w:rsid w:val="00A52ECE"/>
    <w:rsid w:val="00A53376"/>
    <w:rsid w:val="00A57E75"/>
    <w:rsid w:val="00A6280F"/>
    <w:rsid w:val="00A64902"/>
    <w:rsid w:val="00A70AB9"/>
    <w:rsid w:val="00A70AC5"/>
    <w:rsid w:val="00A76EE0"/>
    <w:rsid w:val="00A80042"/>
    <w:rsid w:val="00A828C6"/>
    <w:rsid w:val="00A83597"/>
    <w:rsid w:val="00A905C9"/>
    <w:rsid w:val="00A93736"/>
    <w:rsid w:val="00A9628F"/>
    <w:rsid w:val="00A97F28"/>
    <w:rsid w:val="00AA1701"/>
    <w:rsid w:val="00AA2838"/>
    <w:rsid w:val="00AA2B77"/>
    <w:rsid w:val="00AA4D43"/>
    <w:rsid w:val="00AA53C1"/>
    <w:rsid w:val="00AA55C5"/>
    <w:rsid w:val="00AA63A9"/>
    <w:rsid w:val="00AB2679"/>
    <w:rsid w:val="00AB4A8B"/>
    <w:rsid w:val="00AB62EC"/>
    <w:rsid w:val="00AC6201"/>
    <w:rsid w:val="00AD127E"/>
    <w:rsid w:val="00AD2365"/>
    <w:rsid w:val="00AE0220"/>
    <w:rsid w:val="00AF1656"/>
    <w:rsid w:val="00AF25ED"/>
    <w:rsid w:val="00AF4BC5"/>
    <w:rsid w:val="00AF4CA8"/>
    <w:rsid w:val="00AF58DC"/>
    <w:rsid w:val="00B04507"/>
    <w:rsid w:val="00B0500D"/>
    <w:rsid w:val="00B05DF3"/>
    <w:rsid w:val="00B06E12"/>
    <w:rsid w:val="00B1440C"/>
    <w:rsid w:val="00B15669"/>
    <w:rsid w:val="00B16F75"/>
    <w:rsid w:val="00B2216D"/>
    <w:rsid w:val="00B248FA"/>
    <w:rsid w:val="00B43603"/>
    <w:rsid w:val="00B50236"/>
    <w:rsid w:val="00B5058E"/>
    <w:rsid w:val="00B55067"/>
    <w:rsid w:val="00B60D8A"/>
    <w:rsid w:val="00B61E7E"/>
    <w:rsid w:val="00B67C73"/>
    <w:rsid w:val="00B8571A"/>
    <w:rsid w:val="00B87DEF"/>
    <w:rsid w:val="00B93E7A"/>
    <w:rsid w:val="00B94F92"/>
    <w:rsid w:val="00B96142"/>
    <w:rsid w:val="00B96BD4"/>
    <w:rsid w:val="00BA689E"/>
    <w:rsid w:val="00BA76D5"/>
    <w:rsid w:val="00BC103A"/>
    <w:rsid w:val="00BD53CF"/>
    <w:rsid w:val="00BD7E08"/>
    <w:rsid w:val="00BE39AA"/>
    <w:rsid w:val="00BE5CD7"/>
    <w:rsid w:val="00BF250C"/>
    <w:rsid w:val="00BF2F76"/>
    <w:rsid w:val="00BF3A21"/>
    <w:rsid w:val="00C06CC0"/>
    <w:rsid w:val="00C0720C"/>
    <w:rsid w:val="00C114A0"/>
    <w:rsid w:val="00C150AB"/>
    <w:rsid w:val="00C16508"/>
    <w:rsid w:val="00C165BE"/>
    <w:rsid w:val="00C23381"/>
    <w:rsid w:val="00C23C3C"/>
    <w:rsid w:val="00C27916"/>
    <w:rsid w:val="00C32CBE"/>
    <w:rsid w:val="00C37B19"/>
    <w:rsid w:val="00C4726B"/>
    <w:rsid w:val="00C4727A"/>
    <w:rsid w:val="00C474E7"/>
    <w:rsid w:val="00C572B4"/>
    <w:rsid w:val="00C57325"/>
    <w:rsid w:val="00C57824"/>
    <w:rsid w:val="00C66EA9"/>
    <w:rsid w:val="00C72AB9"/>
    <w:rsid w:val="00C83B81"/>
    <w:rsid w:val="00C91828"/>
    <w:rsid w:val="00C92C56"/>
    <w:rsid w:val="00C95A0E"/>
    <w:rsid w:val="00C95BF5"/>
    <w:rsid w:val="00C96316"/>
    <w:rsid w:val="00CA70F3"/>
    <w:rsid w:val="00CB2481"/>
    <w:rsid w:val="00CB2833"/>
    <w:rsid w:val="00CB2D4F"/>
    <w:rsid w:val="00CB30CF"/>
    <w:rsid w:val="00CC00CF"/>
    <w:rsid w:val="00CC0B35"/>
    <w:rsid w:val="00CC1491"/>
    <w:rsid w:val="00CC5452"/>
    <w:rsid w:val="00CC7761"/>
    <w:rsid w:val="00CD1AC3"/>
    <w:rsid w:val="00CD1DA8"/>
    <w:rsid w:val="00CD39F8"/>
    <w:rsid w:val="00CF412D"/>
    <w:rsid w:val="00CF44A5"/>
    <w:rsid w:val="00CF575C"/>
    <w:rsid w:val="00CF74C3"/>
    <w:rsid w:val="00D0152F"/>
    <w:rsid w:val="00D01705"/>
    <w:rsid w:val="00D020E7"/>
    <w:rsid w:val="00D071AF"/>
    <w:rsid w:val="00D0760A"/>
    <w:rsid w:val="00D20A8A"/>
    <w:rsid w:val="00D34658"/>
    <w:rsid w:val="00D3523F"/>
    <w:rsid w:val="00D511E9"/>
    <w:rsid w:val="00D53B17"/>
    <w:rsid w:val="00D61D0E"/>
    <w:rsid w:val="00D62E75"/>
    <w:rsid w:val="00D756BE"/>
    <w:rsid w:val="00D811A6"/>
    <w:rsid w:val="00D87CD0"/>
    <w:rsid w:val="00D90134"/>
    <w:rsid w:val="00D95E38"/>
    <w:rsid w:val="00DA3147"/>
    <w:rsid w:val="00DA3258"/>
    <w:rsid w:val="00DA54DD"/>
    <w:rsid w:val="00DB79A8"/>
    <w:rsid w:val="00DC5E10"/>
    <w:rsid w:val="00DC6004"/>
    <w:rsid w:val="00DD4EA4"/>
    <w:rsid w:val="00DE1641"/>
    <w:rsid w:val="00DE5EFA"/>
    <w:rsid w:val="00DF70FA"/>
    <w:rsid w:val="00E0051A"/>
    <w:rsid w:val="00E042EC"/>
    <w:rsid w:val="00E17449"/>
    <w:rsid w:val="00E242D4"/>
    <w:rsid w:val="00E270DE"/>
    <w:rsid w:val="00E36D6D"/>
    <w:rsid w:val="00E37000"/>
    <w:rsid w:val="00E37977"/>
    <w:rsid w:val="00E55292"/>
    <w:rsid w:val="00E56D4F"/>
    <w:rsid w:val="00E65A7F"/>
    <w:rsid w:val="00E70470"/>
    <w:rsid w:val="00E760E1"/>
    <w:rsid w:val="00E807F2"/>
    <w:rsid w:val="00E81B5C"/>
    <w:rsid w:val="00E8601C"/>
    <w:rsid w:val="00E953F1"/>
    <w:rsid w:val="00E95ABD"/>
    <w:rsid w:val="00E97FBA"/>
    <w:rsid w:val="00EA3D9C"/>
    <w:rsid w:val="00EB1469"/>
    <w:rsid w:val="00EB1F50"/>
    <w:rsid w:val="00EB2A5D"/>
    <w:rsid w:val="00EC68D1"/>
    <w:rsid w:val="00EC6EDB"/>
    <w:rsid w:val="00EE0E61"/>
    <w:rsid w:val="00EE15ED"/>
    <w:rsid w:val="00EF4651"/>
    <w:rsid w:val="00EF7301"/>
    <w:rsid w:val="00F126BB"/>
    <w:rsid w:val="00F1701D"/>
    <w:rsid w:val="00F2310D"/>
    <w:rsid w:val="00F42BBC"/>
    <w:rsid w:val="00F50E55"/>
    <w:rsid w:val="00F53945"/>
    <w:rsid w:val="00F568C4"/>
    <w:rsid w:val="00F5758A"/>
    <w:rsid w:val="00F57792"/>
    <w:rsid w:val="00F766B7"/>
    <w:rsid w:val="00F77B0B"/>
    <w:rsid w:val="00F80C5A"/>
    <w:rsid w:val="00F8281B"/>
    <w:rsid w:val="00F85E69"/>
    <w:rsid w:val="00F91D06"/>
    <w:rsid w:val="00F95D38"/>
    <w:rsid w:val="00F96397"/>
    <w:rsid w:val="00FA12B1"/>
    <w:rsid w:val="00FA72C5"/>
    <w:rsid w:val="00FB26E3"/>
    <w:rsid w:val="00FC7B05"/>
    <w:rsid w:val="00FD425A"/>
    <w:rsid w:val="00FD461A"/>
    <w:rsid w:val="00FE035B"/>
    <w:rsid w:val="00FE0C9B"/>
    <w:rsid w:val="00FE5183"/>
    <w:rsid w:val="00FF07C6"/>
    <w:rsid w:val="00FF09D7"/>
    <w:rsid w:val="00FF4F3B"/>
    <w:rsid w:val="14F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0230D1"/>
  <w15:chartTrackingRefBased/>
  <w15:docId w15:val="{6A091C54-82A8-49DF-880C-AE31D80D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30684A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0684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30684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30684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qFormat/>
    <w:rsid w:val="0030684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30684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qFormat/>
    <w:rsid w:val="0030684A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30684A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qFormat/>
    <w:rsid w:val="0030684A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30684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30684A"/>
    <w:pPr>
      <w:spacing w:after="60"/>
      <w:jc w:val="center"/>
      <w:outlineLvl w:val="1"/>
    </w:pPr>
    <w:rPr>
      <w:rFonts w:ascii="Cambria" w:hAnsi="Cambria"/>
    </w:rPr>
  </w:style>
  <w:style w:type="character" w:styleId="Lienhypertexte">
    <w:name w:val="Hyperlink"/>
    <w:semiHidden/>
    <w:rPr>
      <w:rFonts w:ascii="Verdana" w:hAnsi="Verdana"/>
      <w:b w:val="0"/>
      <w:bCs w:val="0"/>
      <w:i w:val="0"/>
      <w:iCs w:val="0"/>
      <w:caps w:val="0"/>
      <w:smallCaps w:val="0"/>
      <w:strike w:val="0"/>
      <w:dstrike w:val="0"/>
      <w:color w:val="182486"/>
      <w:sz w:val="23"/>
      <w:szCs w:val="23"/>
      <w:u w:val="none"/>
    </w:rPr>
  </w:style>
  <w:style w:type="paragraph" w:styleId="Corpsdetexte2">
    <w:name w:val="Body Text 2"/>
    <w:basedOn w:val="Normal"/>
    <w:semiHidden/>
    <w:pPr>
      <w:suppressAutoHyphens/>
      <w:ind w:right="566"/>
      <w:jc w:val="both"/>
    </w:pPr>
    <w:rPr>
      <w:rFonts w:ascii="Arial" w:hAnsi="Arial" w:cs="Arial"/>
      <w:i/>
      <w:iCs/>
      <w:sz w:val="12"/>
      <w:lang w:eastAsia="ar-SA"/>
    </w:rPr>
  </w:style>
  <w:style w:type="paragraph" w:styleId="Corpsdetexte3">
    <w:name w:val="Body Text 3"/>
    <w:basedOn w:val="Normal"/>
    <w:semiHidden/>
    <w:pPr>
      <w:tabs>
        <w:tab w:val="left" w:pos="5670"/>
      </w:tabs>
      <w:suppressAutoHyphens/>
    </w:pPr>
    <w:rPr>
      <w:lang w:eastAsia="ar-SA"/>
    </w:rPr>
  </w:style>
  <w:style w:type="paragraph" w:customStyle="1" w:styleId="Default">
    <w:name w:val="Default"/>
    <w:pPr>
      <w:suppressAutoHyphens/>
      <w:autoSpaceDE w:val="0"/>
    </w:pPr>
    <w:rPr>
      <w:rFonts w:ascii="Arial Black" w:eastAsia="Arial" w:hAnsi="Arial Black"/>
      <w:color w:val="000000"/>
      <w:sz w:val="24"/>
      <w:szCs w:val="24"/>
      <w:lang w:eastAsia="ar-SA"/>
    </w:rPr>
  </w:style>
  <w:style w:type="character" w:customStyle="1" w:styleId="WW8Num29z3">
    <w:name w:val="WW8Num29z3"/>
    <w:rPr>
      <w:rFonts w:ascii="Symbol" w:hAnsi="Symbol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  <w:suppressAutoHyphens/>
    </w:pPr>
    <w:rPr>
      <w:rFonts w:ascii="Arial" w:hAnsi="Arial"/>
      <w:sz w:val="20"/>
      <w:lang w:eastAsia="ar-SA"/>
    </w:rPr>
  </w:style>
  <w:style w:type="character" w:styleId="Numrodepage">
    <w:name w:val="page number"/>
    <w:basedOn w:val="Policepardfaut"/>
    <w:semiHidden/>
  </w:style>
  <w:style w:type="character" w:customStyle="1" w:styleId="WW8Num8z0">
    <w:name w:val="WW8Num8z0"/>
    <w:rPr>
      <w:rFonts w:ascii="Wingdings" w:hAnsi="Wingding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B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82B44"/>
    <w:rPr>
      <w:rFonts w:ascii="Tahoma" w:hAnsi="Tahoma" w:cs="Tahoma"/>
      <w:sz w:val="16"/>
      <w:szCs w:val="16"/>
    </w:rPr>
  </w:style>
  <w:style w:type="paragraph" w:customStyle="1" w:styleId="Listecouleur-Accent11">
    <w:name w:val="Liste couleur - Accent 11"/>
    <w:basedOn w:val="Normal"/>
    <w:uiPriority w:val="34"/>
    <w:qFormat/>
    <w:rsid w:val="0030684A"/>
    <w:pPr>
      <w:ind w:left="720"/>
      <w:contextualSpacing/>
    </w:pPr>
  </w:style>
  <w:style w:type="character" w:customStyle="1" w:styleId="Titre1Car">
    <w:name w:val="Titre 1 Car"/>
    <w:link w:val="Titre1"/>
    <w:uiPriority w:val="9"/>
    <w:rsid w:val="0030684A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rsid w:val="0030684A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rsid w:val="0030684A"/>
    <w:rPr>
      <w:rFonts w:ascii="Cambria" w:eastAsia="Times New Roman" w:hAnsi="Cambria"/>
      <w:b/>
      <w:bCs/>
      <w:sz w:val="26"/>
      <w:szCs w:val="26"/>
    </w:rPr>
  </w:style>
  <w:style w:type="character" w:customStyle="1" w:styleId="Titre4Car">
    <w:name w:val="Titre 4 Car"/>
    <w:link w:val="Titre4"/>
    <w:uiPriority w:val="9"/>
    <w:semiHidden/>
    <w:rsid w:val="0030684A"/>
    <w:rPr>
      <w:b/>
      <w:bCs/>
      <w:sz w:val="28"/>
      <w:szCs w:val="28"/>
    </w:rPr>
  </w:style>
  <w:style w:type="character" w:customStyle="1" w:styleId="Titre5Car">
    <w:name w:val="Titre 5 Car"/>
    <w:link w:val="Titre5"/>
    <w:uiPriority w:val="9"/>
    <w:rsid w:val="0030684A"/>
    <w:rPr>
      <w:b/>
      <w:bCs/>
      <w:i/>
      <w:iCs/>
      <w:sz w:val="26"/>
      <w:szCs w:val="26"/>
    </w:rPr>
  </w:style>
  <w:style w:type="character" w:customStyle="1" w:styleId="Titre6Car">
    <w:name w:val="Titre 6 Car"/>
    <w:link w:val="Titre6"/>
    <w:uiPriority w:val="9"/>
    <w:rsid w:val="0030684A"/>
    <w:rPr>
      <w:b/>
      <w:bCs/>
    </w:rPr>
  </w:style>
  <w:style w:type="character" w:customStyle="1" w:styleId="Titre7Car">
    <w:name w:val="Titre 7 Car"/>
    <w:link w:val="Titre7"/>
    <w:uiPriority w:val="9"/>
    <w:semiHidden/>
    <w:rsid w:val="0030684A"/>
    <w:rPr>
      <w:sz w:val="24"/>
      <w:szCs w:val="24"/>
    </w:rPr>
  </w:style>
  <w:style w:type="character" w:customStyle="1" w:styleId="Titre8Car">
    <w:name w:val="Titre 8 Car"/>
    <w:link w:val="Titre8"/>
    <w:uiPriority w:val="9"/>
    <w:semiHidden/>
    <w:rsid w:val="0030684A"/>
    <w:rPr>
      <w:i/>
      <w:iCs/>
      <w:sz w:val="24"/>
      <w:szCs w:val="24"/>
    </w:rPr>
  </w:style>
  <w:style w:type="character" w:customStyle="1" w:styleId="Titre9Car">
    <w:name w:val="Titre 9 Car"/>
    <w:link w:val="Titre9"/>
    <w:uiPriority w:val="9"/>
    <w:semiHidden/>
    <w:rsid w:val="0030684A"/>
    <w:rPr>
      <w:rFonts w:ascii="Cambria" w:eastAsia="Times New Roman" w:hAnsi="Cambria"/>
    </w:rPr>
  </w:style>
  <w:style w:type="paragraph" w:styleId="Titre">
    <w:name w:val="Title"/>
    <w:basedOn w:val="Normal"/>
    <w:next w:val="Normal"/>
    <w:link w:val="TitreCar"/>
    <w:uiPriority w:val="10"/>
    <w:qFormat/>
    <w:rsid w:val="0030684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link w:val="Titre"/>
    <w:uiPriority w:val="10"/>
    <w:rsid w:val="0030684A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Sous-titreCar">
    <w:name w:val="Sous-titre Car"/>
    <w:link w:val="Sous-titre"/>
    <w:uiPriority w:val="11"/>
    <w:rsid w:val="0030684A"/>
    <w:rPr>
      <w:rFonts w:ascii="Cambria" w:eastAsia="Times New Roman" w:hAnsi="Cambria"/>
      <w:sz w:val="24"/>
      <w:szCs w:val="24"/>
    </w:rPr>
  </w:style>
  <w:style w:type="character" w:styleId="lev">
    <w:name w:val="Strong"/>
    <w:uiPriority w:val="22"/>
    <w:qFormat/>
    <w:rsid w:val="0030684A"/>
    <w:rPr>
      <w:b/>
      <w:bCs/>
    </w:rPr>
  </w:style>
  <w:style w:type="character" w:styleId="Accentuation">
    <w:name w:val="Emphasis"/>
    <w:uiPriority w:val="20"/>
    <w:qFormat/>
    <w:rsid w:val="0030684A"/>
    <w:rPr>
      <w:rFonts w:ascii="Calibri" w:hAnsi="Calibri"/>
      <w:b/>
      <w:i/>
      <w:iCs/>
    </w:rPr>
  </w:style>
  <w:style w:type="paragraph" w:customStyle="1" w:styleId="Grillemoyenne21">
    <w:name w:val="Grille moyenne 21"/>
    <w:basedOn w:val="Normal"/>
    <w:uiPriority w:val="1"/>
    <w:qFormat/>
    <w:rsid w:val="0030684A"/>
    <w:rPr>
      <w:szCs w:val="32"/>
    </w:rPr>
  </w:style>
  <w:style w:type="paragraph" w:customStyle="1" w:styleId="Grillecouleur-Accent11">
    <w:name w:val="Grille couleur - Accent 11"/>
    <w:basedOn w:val="Normal"/>
    <w:next w:val="Normal"/>
    <w:link w:val="Grillecouleur-Accent1Car"/>
    <w:uiPriority w:val="29"/>
    <w:qFormat/>
    <w:rsid w:val="0030684A"/>
    <w:rPr>
      <w:i/>
    </w:rPr>
  </w:style>
  <w:style w:type="character" w:customStyle="1" w:styleId="Grillecouleur-Accent1Car">
    <w:name w:val="Grille couleur - Accent 1 Car"/>
    <w:link w:val="Grillecouleur-Accent11"/>
    <w:uiPriority w:val="29"/>
    <w:rsid w:val="0030684A"/>
    <w:rPr>
      <w:i/>
      <w:sz w:val="24"/>
      <w:szCs w:val="24"/>
    </w:rPr>
  </w:style>
  <w:style w:type="paragraph" w:customStyle="1" w:styleId="Trameclaire-Accent21">
    <w:name w:val="Trame claire - Accent 21"/>
    <w:basedOn w:val="Normal"/>
    <w:next w:val="Normal"/>
    <w:link w:val="Trameclaire-Accent2Car"/>
    <w:uiPriority w:val="30"/>
    <w:qFormat/>
    <w:rsid w:val="0030684A"/>
    <w:pPr>
      <w:ind w:left="720" w:right="720"/>
    </w:pPr>
    <w:rPr>
      <w:b/>
      <w:i/>
      <w:szCs w:val="22"/>
    </w:rPr>
  </w:style>
  <w:style w:type="character" w:customStyle="1" w:styleId="Trameclaire-Accent2Car">
    <w:name w:val="Trame claire - Accent 2 Car"/>
    <w:link w:val="Trameclaire-Accent21"/>
    <w:uiPriority w:val="30"/>
    <w:rsid w:val="0030684A"/>
    <w:rPr>
      <w:b/>
      <w:i/>
      <w:sz w:val="24"/>
    </w:rPr>
  </w:style>
  <w:style w:type="character" w:customStyle="1" w:styleId="Tableausimple31">
    <w:name w:val="Tableau simple 31"/>
    <w:uiPriority w:val="19"/>
    <w:qFormat/>
    <w:rsid w:val="0030684A"/>
    <w:rPr>
      <w:i/>
      <w:color w:val="5A5A5A"/>
    </w:rPr>
  </w:style>
  <w:style w:type="character" w:customStyle="1" w:styleId="Tableausimple41">
    <w:name w:val="Tableau simple 41"/>
    <w:uiPriority w:val="21"/>
    <w:qFormat/>
    <w:rsid w:val="0030684A"/>
    <w:rPr>
      <w:b/>
      <w:i/>
      <w:sz w:val="24"/>
      <w:szCs w:val="24"/>
      <w:u w:val="single"/>
    </w:rPr>
  </w:style>
  <w:style w:type="character" w:customStyle="1" w:styleId="Tableausimple51">
    <w:name w:val="Tableau simple 51"/>
    <w:uiPriority w:val="31"/>
    <w:qFormat/>
    <w:rsid w:val="0030684A"/>
    <w:rPr>
      <w:sz w:val="24"/>
      <w:szCs w:val="24"/>
      <w:u w:val="single"/>
    </w:rPr>
  </w:style>
  <w:style w:type="character" w:customStyle="1" w:styleId="Grilledetableauclaire1">
    <w:name w:val="Grille de tableau claire1"/>
    <w:uiPriority w:val="32"/>
    <w:qFormat/>
    <w:rsid w:val="0030684A"/>
    <w:rPr>
      <w:b/>
      <w:sz w:val="24"/>
      <w:u w:val="single"/>
    </w:rPr>
  </w:style>
  <w:style w:type="character" w:customStyle="1" w:styleId="TableauGrille1Clair1">
    <w:name w:val="Tableau Grille 1 Clair1"/>
    <w:uiPriority w:val="33"/>
    <w:qFormat/>
    <w:rsid w:val="0030684A"/>
    <w:rPr>
      <w:rFonts w:ascii="Cambria" w:eastAsia="Times New Roman" w:hAnsi="Cambria"/>
      <w:b/>
      <w:i/>
      <w:sz w:val="24"/>
      <w:szCs w:val="24"/>
    </w:rPr>
  </w:style>
  <w:style w:type="paragraph" w:customStyle="1" w:styleId="TableauGrille31">
    <w:name w:val="Tableau Grille 31"/>
    <w:basedOn w:val="Titre1"/>
    <w:next w:val="Normal"/>
    <w:uiPriority w:val="39"/>
    <w:semiHidden/>
    <w:unhideWhenUsed/>
    <w:qFormat/>
    <w:rsid w:val="0030684A"/>
    <w:pPr>
      <w:outlineLvl w:val="9"/>
    </w:pPr>
  </w:style>
  <w:style w:type="paragraph" w:styleId="Lgende">
    <w:name w:val="caption"/>
    <w:basedOn w:val="Normal"/>
    <w:next w:val="Normal"/>
    <w:uiPriority w:val="35"/>
    <w:qFormat/>
    <w:rsid w:val="00FD461A"/>
    <w:rPr>
      <w:b/>
      <w:bCs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2791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C27916"/>
    <w:rPr>
      <w:sz w:val="24"/>
      <w:szCs w:val="24"/>
    </w:rPr>
  </w:style>
  <w:style w:type="character" w:styleId="Lienhypertextesuivivisit">
    <w:name w:val="FollowedHyperlink"/>
    <w:uiPriority w:val="99"/>
    <w:semiHidden/>
    <w:unhideWhenUsed/>
    <w:rsid w:val="00182492"/>
    <w:rPr>
      <w:color w:val="954F72"/>
      <w:u w:val="single"/>
    </w:rPr>
  </w:style>
  <w:style w:type="character" w:styleId="Mentionnonrsolue">
    <w:name w:val="Unresolved Mention"/>
    <w:uiPriority w:val="47"/>
    <w:rsid w:val="007C2BC4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72"/>
    <w:qFormat/>
    <w:rsid w:val="00570AF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70F0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70F0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70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anny.robichon@deca-bf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ylvain.compagnon@deca-bf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phie.magniez@deca-bfc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ontact@deca-bfc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A026-53F3-4C5E-BED8-70626FC50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1895</Words>
  <Characters>11181</Characters>
  <Application>Microsoft Office Word</Application>
  <DocSecurity>0</DocSecurity>
  <Lines>93</Lines>
  <Paragraphs>26</Paragraphs>
  <ScaleCrop>false</ScaleCrop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PILLOT</dc:creator>
  <cp:keywords/>
  <cp:lastModifiedBy>Adeline POQUE</cp:lastModifiedBy>
  <cp:revision>5</cp:revision>
  <cp:lastPrinted>2022-09-22T12:55:00Z</cp:lastPrinted>
  <dcterms:created xsi:type="dcterms:W3CDTF">2023-06-15T08:28:00Z</dcterms:created>
  <dcterms:modified xsi:type="dcterms:W3CDTF">2025-07-02T09:55:00Z</dcterms:modified>
</cp:coreProperties>
</file>